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1DD" w:rsidRDefault="00A613E9" w:rsidP="006931DD">
      <w:pPr>
        <w:jc w:val="center"/>
      </w:pPr>
      <w:r>
        <w:rPr>
          <w:rFonts w:eastAsia="Times New Roman"/>
        </w:rPr>
        <w:t xml:space="preserve"> </w:t>
      </w:r>
      <w:r w:rsidR="008C01EA">
        <w:rPr>
          <w:b/>
          <w:bCs/>
          <w:sz w:val="36"/>
          <w:szCs w:val="36"/>
        </w:rPr>
        <w:t>DOSYA SIKIŞTIRMA ALGORİTMALARI</w:t>
      </w:r>
      <w:r w:rsidR="006931DD" w:rsidRPr="001D788C">
        <w:rPr>
          <w:b/>
          <w:bCs/>
          <w:sz w:val="36"/>
          <w:szCs w:val="36"/>
        </w:rPr>
        <w:t xml:space="preserve"> PROJESİ</w:t>
      </w:r>
    </w:p>
    <w:p w:rsidR="006931DD" w:rsidRPr="006931DD" w:rsidRDefault="006931DD" w:rsidP="006931DD">
      <w:pPr>
        <w:pStyle w:val="Author"/>
        <w:rPr>
          <w:sz w:val="26"/>
          <w:szCs w:val="26"/>
        </w:rPr>
      </w:pPr>
      <w:r w:rsidRPr="006931DD">
        <w:rPr>
          <w:sz w:val="26"/>
          <w:szCs w:val="26"/>
        </w:rPr>
        <w:t>Derya ÖZGÜ,</w:t>
      </w:r>
      <w:r w:rsidRPr="006931DD">
        <w:rPr>
          <w:rFonts w:eastAsia="Times New Roman"/>
          <w:sz w:val="26"/>
          <w:szCs w:val="26"/>
        </w:rPr>
        <w:t xml:space="preserve"> </w:t>
      </w:r>
      <w:r w:rsidRPr="006931DD">
        <w:rPr>
          <w:sz w:val="26"/>
          <w:szCs w:val="26"/>
        </w:rPr>
        <w:t xml:space="preserve">Mehmet </w:t>
      </w:r>
      <w:proofErr w:type="gramStart"/>
      <w:r w:rsidRPr="006931DD">
        <w:rPr>
          <w:sz w:val="26"/>
          <w:szCs w:val="26"/>
        </w:rPr>
        <w:t>KIYAK</w:t>
      </w:r>
      <w:proofErr w:type="gramEnd"/>
    </w:p>
    <w:p w:rsidR="006931DD" w:rsidRPr="006931DD" w:rsidRDefault="006931DD" w:rsidP="006931DD">
      <w:pPr>
        <w:pStyle w:val="Affiliation"/>
        <w:rPr>
          <w:sz w:val="26"/>
          <w:szCs w:val="26"/>
        </w:rPr>
      </w:pPr>
      <w:r w:rsidRPr="006931DD">
        <w:rPr>
          <w:sz w:val="26"/>
          <w:szCs w:val="26"/>
        </w:rPr>
        <w:t>Bilgisayar</w:t>
      </w:r>
      <w:r w:rsidRPr="006931DD">
        <w:rPr>
          <w:rFonts w:eastAsia="Times New Roman"/>
          <w:sz w:val="26"/>
          <w:szCs w:val="26"/>
        </w:rPr>
        <w:t xml:space="preserve"> </w:t>
      </w:r>
      <w:r w:rsidRPr="006931DD">
        <w:rPr>
          <w:sz w:val="26"/>
          <w:szCs w:val="26"/>
        </w:rPr>
        <w:t>Mühendisliği</w:t>
      </w:r>
      <w:r w:rsidRPr="006931DD">
        <w:rPr>
          <w:rFonts w:eastAsia="Times New Roman"/>
          <w:sz w:val="26"/>
          <w:szCs w:val="26"/>
        </w:rPr>
        <w:t xml:space="preserve"> </w:t>
      </w:r>
      <w:r w:rsidRPr="006931DD">
        <w:rPr>
          <w:sz w:val="26"/>
          <w:szCs w:val="26"/>
        </w:rPr>
        <w:t>Bölümü</w:t>
      </w:r>
    </w:p>
    <w:p w:rsidR="006931DD" w:rsidRPr="006931DD" w:rsidRDefault="006931DD" w:rsidP="006931DD">
      <w:pPr>
        <w:pStyle w:val="Affiliation"/>
        <w:rPr>
          <w:sz w:val="26"/>
          <w:szCs w:val="26"/>
        </w:rPr>
      </w:pPr>
      <w:r w:rsidRPr="006931DD">
        <w:rPr>
          <w:sz w:val="26"/>
          <w:szCs w:val="26"/>
        </w:rPr>
        <w:t>Kocaeli</w:t>
      </w:r>
      <w:r w:rsidRPr="006931DD">
        <w:rPr>
          <w:rFonts w:eastAsia="Times New Roman"/>
          <w:sz w:val="26"/>
          <w:szCs w:val="26"/>
        </w:rPr>
        <w:t xml:space="preserve"> </w:t>
      </w:r>
      <w:r w:rsidRPr="006931DD">
        <w:rPr>
          <w:sz w:val="26"/>
          <w:szCs w:val="26"/>
        </w:rPr>
        <w:t>Üniversitesi</w:t>
      </w:r>
    </w:p>
    <w:p w:rsidR="006931DD" w:rsidRPr="006931DD" w:rsidRDefault="00870D16" w:rsidP="006931DD">
      <w:pPr>
        <w:pStyle w:val="Affiliation"/>
        <w:rPr>
          <w:rFonts w:eastAsia="Times New Roman"/>
          <w:sz w:val="20"/>
          <w:szCs w:val="20"/>
        </w:rPr>
      </w:pPr>
      <w:hyperlink r:id="rId8" w:history="1">
        <w:r w:rsidR="00204897" w:rsidRPr="00A05872">
          <w:rPr>
            <w:rStyle w:val="Kpr"/>
            <w:rFonts w:eastAsia="Times New Roman"/>
            <w:sz w:val="20"/>
            <w:szCs w:val="20"/>
          </w:rPr>
          <w:t>ozguderya@gmail</w:t>
        </w:r>
      </w:hyperlink>
      <w:r w:rsidR="00CE0005">
        <w:rPr>
          <w:rStyle w:val="Kpr"/>
          <w:rFonts w:eastAsia="Times New Roman"/>
          <w:sz w:val="20"/>
          <w:szCs w:val="20"/>
        </w:rPr>
        <w:t>.com</w:t>
      </w:r>
      <w:r w:rsidR="006931DD" w:rsidRPr="006931DD">
        <w:rPr>
          <w:rFonts w:eastAsia="Times New Roman"/>
          <w:sz w:val="20"/>
          <w:szCs w:val="20"/>
        </w:rPr>
        <w:t xml:space="preserve">, </w:t>
      </w:r>
      <w:hyperlink r:id="rId9" w:history="1">
        <w:r w:rsidR="006931DD" w:rsidRPr="006931DD">
          <w:rPr>
            <w:rStyle w:val="Kpr"/>
            <w:rFonts w:eastAsia="Times New Roman"/>
            <w:sz w:val="20"/>
            <w:szCs w:val="20"/>
          </w:rPr>
          <w:t>ben@</w:t>
        </w:r>
      </w:hyperlink>
      <w:r w:rsidR="006931DD" w:rsidRPr="006931DD">
        <w:rPr>
          <w:rStyle w:val="Kpr"/>
          <w:rFonts w:eastAsia="Times New Roman"/>
          <w:sz w:val="20"/>
          <w:szCs w:val="20"/>
        </w:rPr>
        <w:t>mehmetkiyak.com.tr</w:t>
      </w:r>
    </w:p>
    <w:p w:rsidR="002B6898" w:rsidRDefault="002B6898" w:rsidP="006931DD">
      <w:pPr>
        <w:pStyle w:val="Title1"/>
        <w:rPr>
          <w:sz w:val="18"/>
        </w:rPr>
      </w:pPr>
    </w:p>
    <w:p w:rsidR="002B6898" w:rsidRDefault="002B6898">
      <w:pPr>
        <w:pStyle w:val="Affiliation"/>
        <w:rPr>
          <w:sz w:val="18"/>
        </w:rPr>
      </w:pPr>
    </w:p>
    <w:p w:rsidR="002B6898" w:rsidRDefault="002B6898">
      <w:pPr>
        <w:pStyle w:val="Affiliation"/>
        <w:rPr>
          <w:sz w:val="18"/>
        </w:rPr>
      </w:pPr>
    </w:p>
    <w:p w:rsidR="002B6898" w:rsidRDefault="002B6898">
      <w:pPr>
        <w:pStyle w:val="Affiliation"/>
        <w:rPr>
          <w:sz w:val="18"/>
        </w:rPr>
      </w:pPr>
    </w:p>
    <w:p w:rsidR="002B6898" w:rsidRDefault="002B6898">
      <w:pPr>
        <w:sectPr w:rsidR="002B6898">
          <w:footerReference w:type="default" r:id="rId10"/>
          <w:pgSz w:w="11906" w:h="16838"/>
          <w:pgMar w:top="1588" w:right="1134" w:bottom="1871" w:left="1134" w:header="720" w:footer="720" w:gutter="0"/>
          <w:cols w:space="720"/>
          <w:docGrid w:linePitch="360"/>
        </w:sectPr>
      </w:pPr>
    </w:p>
    <w:p w:rsidR="002B6898" w:rsidRPr="001D55A5" w:rsidRDefault="004F6008">
      <w:pPr>
        <w:pStyle w:val="AbstractHeading"/>
        <w:jc w:val="both"/>
        <w:rPr>
          <w:sz w:val="26"/>
          <w:szCs w:val="26"/>
        </w:rPr>
      </w:pPr>
      <w:r w:rsidRPr="001D55A5">
        <w:rPr>
          <w:sz w:val="26"/>
          <w:szCs w:val="26"/>
        </w:rPr>
        <w:t>Özet</w:t>
      </w:r>
    </w:p>
    <w:p w:rsidR="008C01EA" w:rsidRDefault="00CE0005" w:rsidP="008C01EA">
      <w:pPr>
        <w:pStyle w:val="BodyTextKeep"/>
        <w:ind w:right="0"/>
        <w:rPr>
          <w:i/>
          <w:sz w:val="22"/>
          <w:szCs w:val="22"/>
        </w:rPr>
      </w:pPr>
      <w:r>
        <w:rPr>
          <w:i/>
          <w:sz w:val="22"/>
          <w:szCs w:val="22"/>
        </w:rPr>
        <w:t xml:space="preserve">       </w:t>
      </w:r>
      <w:r w:rsidR="001D55A5" w:rsidRPr="005367E0">
        <w:rPr>
          <w:i/>
          <w:sz w:val="22"/>
          <w:szCs w:val="22"/>
        </w:rPr>
        <w:t>Projede</w:t>
      </w:r>
      <w:r>
        <w:rPr>
          <w:i/>
          <w:sz w:val="22"/>
          <w:szCs w:val="22"/>
        </w:rPr>
        <w:t xml:space="preserve"> </w:t>
      </w:r>
      <w:r w:rsidR="008C01EA">
        <w:rPr>
          <w:i/>
          <w:sz w:val="22"/>
          <w:szCs w:val="22"/>
        </w:rPr>
        <w:t xml:space="preserve">LZ77 ve </w:t>
      </w:r>
      <w:proofErr w:type="spellStart"/>
      <w:r w:rsidR="008C01EA">
        <w:rPr>
          <w:i/>
          <w:sz w:val="22"/>
          <w:szCs w:val="22"/>
        </w:rPr>
        <w:t>Deflate</w:t>
      </w:r>
      <w:proofErr w:type="spellEnd"/>
      <w:r w:rsidR="008C01EA">
        <w:rPr>
          <w:i/>
          <w:sz w:val="22"/>
          <w:szCs w:val="22"/>
        </w:rPr>
        <w:t xml:space="preserve"> algoritmalarını kullanarak belirli bir metin dosyasının sıkıştırılma işlemi yapılmaktadır. Program </w:t>
      </w:r>
      <w:proofErr w:type="gramStart"/>
      <w:r w:rsidR="008C01EA">
        <w:rPr>
          <w:i/>
          <w:sz w:val="22"/>
          <w:szCs w:val="22"/>
        </w:rPr>
        <w:t>metin.txt</w:t>
      </w:r>
      <w:proofErr w:type="gramEnd"/>
      <w:r w:rsidR="008C01EA">
        <w:rPr>
          <w:i/>
          <w:sz w:val="22"/>
          <w:szCs w:val="22"/>
        </w:rPr>
        <w:t xml:space="preserve"> dosyasını içini okuyup daha sonra da iki algoritma ile de ayrı ayrı sıkıştırma işlemi yapmaktadır.</w:t>
      </w:r>
    </w:p>
    <w:p w:rsidR="008C01EA" w:rsidRDefault="008C01EA" w:rsidP="008C01EA">
      <w:pPr>
        <w:pStyle w:val="BodyTextKeep"/>
        <w:ind w:right="0"/>
        <w:rPr>
          <w:i/>
          <w:sz w:val="22"/>
          <w:szCs w:val="22"/>
        </w:rPr>
      </w:pPr>
    </w:p>
    <w:p w:rsidR="00130C55" w:rsidRDefault="008C01EA" w:rsidP="008C01EA">
      <w:pPr>
        <w:pStyle w:val="BodyTextKeep"/>
        <w:ind w:right="0" w:firstLine="720"/>
        <w:rPr>
          <w:i/>
          <w:sz w:val="22"/>
          <w:szCs w:val="22"/>
        </w:rPr>
      </w:pPr>
      <w:r>
        <w:rPr>
          <w:i/>
          <w:sz w:val="22"/>
          <w:szCs w:val="22"/>
        </w:rPr>
        <w:t xml:space="preserve"> Programın amacı bu işlem sırasında LZ77 ve </w:t>
      </w:r>
      <w:proofErr w:type="spellStart"/>
      <w:r>
        <w:rPr>
          <w:i/>
          <w:sz w:val="22"/>
          <w:szCs w:val="22"/>
        </w:rPr>
        <w:t>Deflate</w:t>
      </w:r>
      <w:proofErr w:type="spellEnd"/>
      <w:r>
        <w:rPr>
          <w:i/>
          <w:sz w:val="22"/>
          <w:szCs w:val="22"/>
        </w:rPr>
        <w:t xml:space="preserve"> arasındaki sıkıştırma oranları ve sıkıştırma sürelerinin hesaplaması yapılmıştır. Daha sonra sıkıştırılan dosyalar </w:t>
      </w:r>
      <w:proofErr w:type="spellStart"/>
      <w:r>
        <w:rPr>
          <w:i/>
          <w:sz w:val="22"/>
          <w:szCs w:val="22"/>
        </w:rPr>
        <w:t>output</w:t>
      </w:r>
      <w:proofErr w:type="spellEnd"/>
      <w:r>
        <w:rPr>
          <w:i/>
          <w:sz w:val="22"/>
          <w:szCs w:val="22"/>
        </w:rPr>
        <w:t xml:space="preserve"> klasörünün içerisine kaydedilmiştir. Son olarak yapılan işlemler ekrana yazılarak işlem tamamlandı.</w:t>
      </w:r>
    </w:p>
    <w:p w:rsidR="00BC0221" w:rsidRPr="00A40534" w:rsidRDefault="007D4AE4" w:rsidP="00CE0005">
      <w:pPr>
        <w:pStyle w:val="BodyTextKeep"/>
        <w:ind w:right="0"/>
        <w:rPr>
          <w:i/>
          <w:sz w:val="22"/>
          <w:szCs w:val="22"/>
        </w:rPr>
      </w:pPr>
      <w:r>
        <w:rPr>
          <w:i/>
          <w:sz w:val="22"/>
          <w:szCs w:val="22"/>
        </w:rPr>
        <w:br/>
      </w:r>
    </w:p>
    <w:p w:rsidR="002B6898" w:rsidRPr="001D55A5" w:rsidRDefault="00A613E9">
      <w:pPr>
        <w:pStyle w:val="Balk1"/>
        <w:jc w:val="both"/>
        <w:rPr>
          <w:sz w:val="24"/>
          <w:szCs w:val="24"/>
        </w:rPr>
      </w:pPr>
      <w:r w:rsidRPr="001D55A5">
        <w:rPr>
          <w:sz w:val="24"/>
          <w:szCs w:val="24"/>
        </w:rPr>
        <w:t>Giriş</w:t>
      </w:r>
    </w:p>
    <w:p w:rsidR="006675CE" w:rsidRDefault="007D4AE4" w:rsidP="006675CE">
      <w:pPr>
        <w:pStyle w:val="BodyTextKeep"/>
        <w:ind w:right="0"/>
        <w:rPr>
          <w:color w:val="000000"/>
          <w:sz w:val="22"/>
          <w:szCs w:val="22"/>
        </w:rPr>
      </w:pPr>
      <w:r>
        <w:rPr>
          <w:color w:val="000000"/>
          <w:sz w:val="22"/>
          <w:szCs w:val="22"/>
        </w:rPr>
        <w:t>Program ilk çalışma esnasın</w:t>
      </w:r>
      <w:r w:rsidR="00204897">
        <w:rPr>
          <w:color w:val="000000"/>
          <w:sz w:val="22"/>
          <w:szCs w:val="22"/>
        </w:rPr>
        <w:t>da</w:t>
      </w:r>
      <w:r w:rsidR="008C01EA">
        <w:rPr>
          <w:color w:val="000000"/>
          <w:sz w:val="22"/>
          <w:szCs w:val="22"/>
        </w:rPr>
        <w:t xml:space="preserve"> </w:t>
      </w:r>
      <w:proofErr w:type="spellStart"/>
      <w:r w:rsidR="008C01EA">
        <w:rPr>
          <w:color w:val="000000"/>
          <w:sz w:val="22"/>
          <w:szCs w:val="22"/>
        </w:rPr>
        <w:t>input</w:t>
      </w:r>
      <w:proofErr w:type="spellEnd"/>
      <w:r w:rsidR="008C01EA">
        <w:rPr>
          <w:color w:val="000000"/>
          <w:sz w:val="22"/>
          <w:szCs w:val="22"/>
        </w:rPr>
        <w:t xml:space="preserve"> klasörü içerisindeki </w:t>
      </w:r>
      <w:proofErr w:type="gramStart"/>
      <w:r w:rsidR="008C01EA">
        <w:rPr>
          <w:color w:val="000000"/>
          <w:sz w:val="22"/>
          <w:szCs w:val="22"/>
        </w:rPr>
        <w:t>metin.txt</w:t>
      </w:r>
      <w:proofErr w:type="gramEnd"/>
      <w:r w:rsidR="008C01EA">
        <w:rPr>
          <w:color w:val="000000"/>
          <w:sz w:val="22"/>
          <w:szCs w:val="22"/>
        </w:rPr>
        <w:t xml:space="preserve"> karakter </w:t>
      </w:r>
      <w:proofErr w:type="spellStart"/>
      <w:r w:rsidR="008C01EA">
        <w:rPr>
          <w:color w:val="000000"/>
          <w:sz w:val="22"/>
          <w:szCs w:val="22"/>
        </w:rPr>
        <w:t>karakter</w:t>
      </w:r>
      <w:proofErr w:type="spellEnd"/>
      <w:r w:rsidR="008C01EA">
        <w:rPr>
          <w:color w:val="000000"/>
          <w:sz w:val="22"/>
          <w:szCs w:val="22"/>
        </w:rPr>
        <w:t xml:space="preserve"> dosyası okuyup içindeki verileri ekrana yazmaktadır. Daha sonra sırayla önce LZ</w:t>
      </w:r>
      <w:r w:rsidR="006675CE">
        <w:rPr>
          <w:color w:val="000000"/>
          <w:sz w:val="22"/>
          <w:szCs w:val="22"/>
        </w:rPr>
        <w:t>77 algo</w:t>
      </w:r>
      <w:r w:rsidR="008C01EA">
        <w:rPr>
          <w:color w:val="000000"/>
          <w:sz w:val="22"/>
          <w:szCs w:val="22"/>
        </w:rPr>
        <w:t>ritması olmak üzere</w:t>
      </w:r>
      <w:r w:rsidR="006675CE">
        <w:rPr>
          <w:color w:val="000000"/>
          <w:sz w:val="22"/>
          <w:szCs w:val="22"/>
        </w:rPr>
        <w:t xml:space="preserve"> sıkıştırma işlemi için çalışmaktadır. LZ77 algoritması çalışması </w:t>
      </w:r>
      <w:proofErr w:type="gramStart"/>
      <w:r w:rsidR="006675CE">
        <w:rPr>
          <w:color w:val="000000"/>
          <w:sz w:val="22"/>
          <w:szCs w:val="22"/>
        </w:rPr>
        <w:t xml:space="preserve">bittikten </w:t>
      </w:r>
      <w:r w:rsidR="00EC73EE">
        <w:rPr>
          <w:color w:val="000000"/>
          <w:sz w:val="22"/>
          <w:szCs w:val="22"/>
        </w:rPr>
        <w:t xml:space="preserve"> sonra</w:t>
      </w:r>
      <w:proofErr w:type="gramEnd"/>
      <w:r w:rsidR="00EC73EE">
        <w:rPr>
          <w:color w:val="000000"/>
          <w:sz w:val="22"/>
          <w:szCs w:val="22"/>
        </w:rPr>
        <w:t xml:space="preserve"> girdi ve çıktı dosyalarının boyutlarını ekrana yazmaktadır.</w:t>
      </w:r>
    </w:p>
    <w:p w:rsidR="001D55A5" w:rsidRPr="005367E0" w:rsidRDefault="006675CE" w:rsidP="006675CE">
      <w:pPr>
        <w:pStyle w:val="BodyTextKeep"/>
        <w:ind w:right="0" w:firstLine="720"/>
        <w:rPr>
          <w:color w:val="000000"/>
          <w:sz w:val="22"/>
          <w:szCs w:val="22"/>
        </w:rPr>
      </w:pPr>
      <w:r>
        <w:rPr>
          <w:color w:val="000000"/>
          <w:sz w:val="22"/>
          <w:szCs w:val="22"/>
        </w:rPr>
        <w:t xml:space="preserve">LZ77 algoritması sonuçlandıktan sonra sıra </w:t>
      </w:r>
      <w:proofErr w:type="spellStart"/>
      <w:r>
        <w:rPr>
          <w:color w:val="000000"/>
          <w:sz w:val="22"/>
          <w:szCs w:val="22"/>
        </w:rPr>
        <w:t>Deflate</w:t>
      </w:r>
      <w:proofErr w:type="spellEnd"/>
      <w:r>
        <w:rPr>
          <w:color w:val="000000"/>
          <w:sz w:val="22"/>
          <w:szCs w:val="22"/>
        </w:rPr>
        <w:t xml:space="preserve"> algoritmasına geliyor. Aynı </w:t>
      </w:r>
      <w:proofErr w:type="gramStart"/>
      <w:r>
        <w:rPr>
          <w:color w:val="000000"/>
          <w:sz w:val="22"/>
          <w:szCs w:val="22"/>
        </w:rPr>
        <w:t>metin.txt</w:t>
      </w:r>
      <w:proofErr w:type="gramEnd"/>
      <w:r>
        <w:rPr>
          <w:color w:val="000000"/>
          <w:sz w:val="22"/>
          <w:szCs w:val="22"/>
        </w:rPr>
        <w:t xml:space="preserve"> dosyasının içindeki veriler okunarak önce </w:t>
      </w:r>
      <w:proofErr w:type="spellStart"/>
      <w:r>
        <w:rPr>
          <w:color w:val="000000"/>
          <w:sz w:val="22"/>
          <w:szCs w:val="22"/>
        </w:rPr>
        <w:t>Huffman</w:t>
      </w:r>
      <w:proofErr w:type="spellEnd"/>
      <w:r>
        <w:rPr>
          <w:color w:val="000000"/>
          <w:sz w:val="22"/>
          <w:szCs w:val="22"/>
        </w:rPr>
        <w:t xml:space="preserve"> algoritması ile sıkıştırma işlemi yapılıyor ardından çıkan sıkıştırılmış dosya LZSS algoritması ile sıkıştırılıyor ve </w:t>
      </w:r>
      <w:proofErr w:type="spellStart"/>
      <w:r>
        <w:rPr>
          <w:color w:val="000000"/>
          <w:sz w:val="22"/>
          <w:szCs w:val="22"/>
        </w:rPr>
        <w:t>Deflate</w:t>
      </w:r>
      <w:proofErr w:type="spellEnd"/>
      <w:r>
        <w:rPr>
          <w:color w:val="000000"/>
          <w:sz w:val="22"/>
          <w:szCs w:val="22"/>
        </w:rPr>
        <w:t xml:space="preserve"> algoritması sıkıştırma işlemi tamamlanmış </w:t>
      </w:r>
      <w:r w:rsidR="00EC73EE">
        <w:rPr>
          <w:color w:val="000000"/>
          <w:sz w:val="22"/>
          <w:szCs w:val="22"/>
        </w:rPr>
        <w:t>oluyor.</w:t>
      </w:r>
      <w:r w:rsidR="00EC73EE" w:rsidRPr="00EC73EE">
        <w:rPr>
          <w:color w:val="000000"/>
          <w:sz w:val="22"/>
          <w:szCs w:val="22"/>
        </w:rPr>
        <w:t xml:space="preserve"> </w:t>
      </w:r>
      <w:r w:rsidR="00EC73EE">
        <w:rPr>
          <w:color w:val="000000"/>
          <w:sz w:val="22"/>
          <w:szCs w:val="22"/>
        </w:rPr>
        <w:t>G</w:t>
      </w:r>
      <w:r w:rsidR="00EC73EE">
        <w:rPr>
          <w:color w:val="000000"/>
          <w:sz w:val="22"/>
          <w:szCs w:val="22"/>
        </w:rPr>
        <w:t>irdi ve çıktı dosyalarının boyutlarını ekrana yazmaktadır.</w:t>
      </w:r>
    </w:p>
    <w:p w:rsidR="00E01C04" w:rsidRPr="001D55A5" w:rsidRDefault="00E01C04">
      <w:pPr>
        <w:pStyle w:val="BodyTextKeep"/>
        <w:ind w:right="0"/>
        <w:rPr>
          <w:color w:val="000000"/>
          <w:sz w:val="22"/>
          <w:szCs w:val="22"/>
        </w:rPr>
      </w:pPr>
    </w:p>
    <w:p w:rsidR="00E01C04" w:rsidRPr="001D55A5" w:rsidRDefault="00E01C04" w:rsidP="00E01C04">
      <w:pPr>
        <w:pStyle w:val="Balk1"/>
        <w:jc w:val="both"/>
        <w:rPr>
          <w:sz w:val="24"/>
          <w:szCs w:val="24"/>
        </w:rPr>
      </w:pPr>
      <w:r w:rsidRPr="001D55A5">
        <w:rPr>
          <w:sz w:val="24"/>
          <w:szCs w:val="24"/>
        </w:rPr>
        <w:t>Temel Bilgiler</w:t>
      </w:r>
    </w:p>
    <w:p w:rsidR="001D55A5" w:rsidRPr="005367E0" w:rsidRDefault="001D55A5" w:rsidP="007B5274">
      <w:pPr>
        <w:rPr>
          <w:sz w:val="22"/>
          <w:szCs w:val="22"/>
        </w:rPr>
      </w:pPr>
      <w:r w:rsidRPr="005367E0">
        <w:rPr>
          <w:rFonts w:eastAsia="Times New Roman"/>
          <w:color w:val="000000"/>
          <w:sz w:val="22"/>
          <w:szCs w:val="22"/>
          <w:lang w:eastAsia="en-US"/>
        </w:rPr>
        <w:t>Program C programlama dilinde geliştirilmiş olup, tümleşik geliştirme ortamı olarak “</w:t>
      </w:r>
      <w:proofErr w:type="spellStart"/>
      <w:r w:rsidRPr="005367E0">
        <w:rPr>
          <w:rFonts w:eastAsia="Times New Roman"/>
          <w:color w:val="000000"/>
          <w:sz w:val="22"/>
          <w:szCs w:val="22"/>
          <w:lang w:eastAsia="en-US"/>
        </w:rPr>
        <w:t>CodeBlocks</w:t>
      </w:r>
      <w:proofErr w:type="spellEnd"/>
      <w:r w:rsidRPr="005367E0">
        <w:rPr>
          <w:rFonts w:eastAsia="Times New Roman"/>
          <w:color w:val="000000"/>
          <w:sz w:val="22"/>
          <w:szCs w:val="22"/>
          <w:lang w:eastAsia="en-US"/>
        </w:rPr>
        <w:t>” kullanılmıştır.</w:t>
      </w:r>
      <w:r w:rsidR="00105CD5">
        <w:rPr>
          <w:color w:val="000000"/>
          <w:sz w:val="22"/>
          <w:szCs w:val="22"/>
        </w:rPr>
        <w:t xml:space="preserve"> </w:t>
      </w:r>
      <w:r w:rsidR="007B5274">
        <w:rPr>
          <w:color w:val="000000"/>
          <w:sz w:val="22"/>
          <w:szCs w:val="22"/>
        </w:rPr>
        <w:t xml:space="preserve"> Sıkıştırma algoritmaları olarak proje gereği LZ77 ve </w:t>
      </w:r>
      <w:proofErr w:type="spellStart"/>
      <w:r w:rsidR="007B5274">
        <w:rPr>
          <w:color w:val="000000"/>
          <w:sz w:val="22"/>
          <w:szCs w:val="22"/>
        </w:rPr>
        <w:t>Deflate</w:t>
      </w:r>
      <w:proofErr w:type="spellEnd"/>
      <w:r w:rsidR="007B5274">
        <w:rPr>
          <w:color w:val="000000"/>
          <w:sz w:val="22"/>
          <w:szCs w:val="22"/>
        </w:rPr>
        <w:t xml:space="preserve"> (</w:t>
      </w:r>
      <w:proofErr w:type="spellStart"/>
      <w:r w:rsidR="007B5274">
        <w:rPr>
          <w:color w:val="000000"/>
          <w:sz w:val="22"/>
          <w:szCs w:val="22"/>
        </w:rPr>
        <w:t>Huffman</w:t>
      </w:r>
      <w:proofErr w:type="spellEnd"/>
      <w:r w:rsidR="007B5274">
        <w:rPr>
          <w:color w:val="000000"/>
          <w:sz w:val="22"/>
          <w:szCs w:val="22"/>
        </w:rPr>
        <w:t xml:space="preserve"> + LZSS) </w:t>
      </w:r>
      <w:r w:rsidR="007B5274">
        <w:rPr>
          <w:color w:val="000000"/>
          <w:sz w:val="22"/>
          <w:szCs w:val="22"/>
        </w:rPr>
        <w:t>algoritmaları kullanılmıştır.</w:t>
      </w:r>
      <w:r w:rsidR="00F541A1" w:rsidRPr="00F541A1">
        <w:rPr>
          <w:rFonts w:eastAsia="Times New Roman"/>
        </w:rPr>
        <w:t xml:space="preserve"> </w:t>
      </w:r>
      <w:r w:rsidR="00F541A1" w:rsidRPr="007C51C9">
        <w:rPr>
          <w:rFonts w:eastAsia="Times New Roman"/>
          <w:sz w:val="22"/>
          <w:szCs w:val="22"/>
        </w:rPr>
        <w:t xml:space="preserve">Akış diyagramı için </w:t>
      </w:r>
      <w:hyperlink r:id="rId11" w:history="1">
        <w:proofErr w:type="gramStart"/>
        <w:r w:rsidR="00F541A1" w:rsidRPr="007C51C9">
          <w:rPr>
            <w:rFonts w:eastAsia="Times New Roman"/>
            <w:color w:val="0000FF"/>
            <w:sz w:val="22"/>
            <w:szCs w:val="22"/>
            <w:u w:val="single"/>
          </w:rPr>
          <w:t>draw.io</w:t>
        </w:r>
        <w:proofErr w:type="gramEnd"/>
        <w:r w:rsidR="00F541A1" w:rsidRPr="007C51C9">
          <w:rPr>
            <w:rFonts w:eastAsia="Times New Roman"/>
            <w:sz w:val="22"/>
            <w:szCs w:val="22"/>
            <w:u w:val="single"/>
          </w:rPr>
          <w:t xml:space="preserve"> </w:t>
        </w:r>
      </w:hyperlink>
      <w:r w:rsidR="00F541A1" w:rsidRPr="007C51C9">
        <w:rPr>
          <w:rFonts w:eastAsia="Times New Roman"/>
          <w:sz w:val="22"/>
          <w:szCs w:val="22"/>
        </w:rPr>
        <w:t>online diyagram yapma programı kullanılmıştır</w:t>
      </w:r>
    </w:p>
    <w:p w:rsidR="00E01C04" w:rsidRPr="001D55A5" w:rsidRDefault="00E01C04" w:rsidP="00E01C04">
      <w:pPr>
        <w:rPr>
          <w:sz w:val="22"/>
          <w:szCs w:val="22"/>
        </w:rPr>
      </w:pPr>
    </w:p>
    <w:p w:rsidR="00E01C04" w:rsidRPr="001D55A5" w:rsidRDefault="001D55A5" w:rsidP="00E01C04">
      <w:pPr>
        <w:pStyle w:val="Balk1"/>
        <w:jc w:val="both"/>
      </w:pPr>
      <w:r>
        <w:rPr>
          <w:sz w:val="24"/>
          <w:szCs w:val="24"/>
        </w:rPr>
        <w:t>Tasarım</w:t>
      </w:r>
    </w:p>
    <w:p w:rsidR="001D55A5" w:rsidRPr="005367E0" w:rsidRDefault="00EC73EE" w:rsidP="001D55A5">
      <w:pPr>
        <w:rPr>
          <w:sz w:val="22"/>
          <w:szCs w:val="22"/>
        </w:rPr>
      </w:pPr>
      <w:r>
        <w:rPr>
          <w:sz w:val="22"/>
          <w:szCs w:val="22"/>
        </w:rPr>
        <w:t xml:space="preserve">Grafik olarak herhangi bir işlem bulunmamakta olup sadece konsol tarafında çalışmaktadır. </w:t>
      </w:r>
      <w:r w:rsidR="007B5274">
        <w:rPr>
          <w:sz w:val="22"/>
          <w:szCs w:val="22"/>
        </w:rPr>
        <w:t>Sıkıştırma algoritmaları</w:t>
      </w:r>
      <w:r w:rsidR="007C51C9">
        <w:rPr>
          <w:sz w:val="22"/>
          <w:szCs w:val="22"/>
        </w:rPr>
        <w:t xml:space="preserve"> </w:t>
      </w:r>
      <w:r w:rsidR="001D55A5" w:rsidRPr="005367E0">
        <w:rPr>
          <w:sz w:val="22"/>
          <w:szCs w:val="22"/>
        </w:rPr>
        <w:t xml:space="preserve">programının programlanma aşamaları altta belirtilen başlıklar altında açıklanmıştır. </w:t>
      </w:r>
    </w:p>
    <w:p w:rsidR="00751BF2" w:rsidRDefault="00751BF2" w:rsidP="00E01C04">
      <w:pPr>
        <w:rPr>
          <w:sz w:val="22"/>
          <w:szCs w:val="22"/>
        </w:rPr>
      </w:pPr>
    </w:p>
    <w:p w:rsidR="001D55A5" w:rsidRPr="005367E0" w:rsidRDefault="001D55A5" w:rsidP="001D55A5">
      <w:pPr>
        <w:pStyle w:val="Balk1"/>
        <w:numPr>
          <w:ilvl w:val="1"/>
          <w:numId w:val="13"/>
        </w:numPr>
        <w:jc w:val="both"/>
        <w:rPr>
          <w:sz w:val="24"/>
          <w:szCs w:val="24"/>
        </w:rPr>
      </w:pPr>
      <w:r w:rsidRPr="005367E0">
        <w:rPr>
          <w:sz w:val="24"/>
          <w:szCs w:val="24"/>
        </w:rPr>
        <w:t>Algoritma</w:t>
      </w:r>
    </w:p>
    <w:p w:rsidR="001D55A5" w:rsidRDefault="001D55A5" w:rsidP="007B5274">
      <w:pPr>
        <w:pStyle w:val="BodyTextKeep"/>
        <w:ind w:right="0"/>
        <w:rPr>
          <w:sz w:val="22"/>
          <w:szCs w:val="22"/>
        </w:rPr>
      </w:pPr>
      <w:r w:rsidRPr="005367E0">
        <w:rPr>
          <w:sz w:val="22"/>
          <w:szCs w:val="22"/>
        </w:rPr>
        <w:t xml:space="preserve">Program öncelikle </w:t>
      </w:r>
      <w:proofErr w:type="gramStart"/>
      <w:r w:rsidR="007B5274">
        <w:rPr>
          <w:sz w:val="22"/>
          <w:szCs w:val="22"/>
        </w:rPr>
        <w:t>metin</w:t>
      </w:r>
      <w:r w:rsidR="00F3689F">
        <w:rPr>
          <w:sz w:val="22"/>
          <w:szCs w:val="22"/>
        </w:rPr>
        <w:t>.txt</w:t>
      </w:r>
      <w:proofErr w:type="gramEnd"/>
      <w:r w:rsidR="00F3689F">
        <w:rPr>
          <w:sz w:val="22"/>
          <w:szCs w:val="22"/>
        </w:rPr>
        <w:t xml:space="preserve"> dosyası </w:t>
      </w:r>
      <w:r w:rsidR="00F3689F" w:rsidRPr="005367E0">
        <w:rPr>
          <w:sz w:val="22"/>
          <w:szCs w:val="22"/>
        </w:rPr>
        <w:t xml:space="preserve">içerisindeki verilerin </w:t>
      </w:r>
      <w:r w:rsidR="007B5274">
        <w:rPr>
          <w:sz w:val="22"/>
          <w:szCs w:val="22"/>
        </w:rPr>
        <w:t xml:space="preserve">karakter </w:t>
      </w:r>
      <w:proofErr w:type="spellStart"/>
      <w:r w:rsidR="007B5274">
        <w:rPr>
          <w:sz w:val="22"/>
          <w:szCs w:val="22"/>
        </w:rPr>
        <w:t>karakter</w:t>
      </w:r>
      <w:proofErr w:type="spellEnd"/>
      <w:r w:rsidR="007B5274">
        <w:rPr>
          <w:sz w:val="22"/>
          <w:szCs w:val="22"/>
        </w:rPr>
        <w:t xml:space="preserve"> </w:t>
      </w:r>
      <w:r w:rsidR="00F3689F" w:rsidRPr="005367E0">
        <w:rPr>
          <w:sz w:val="22"/>
          <w:szCs w:val="22"/>
        </w:rPr>
        <w:t>okuma işlemlerini yapmaktadır</w:t>
      </w:r>
      <w:r w:rsidR="007B5274">
        <w:rPr>
          <w:sz w:val="22"/>
          <w:szCs w:val="22"/>
        </w:rPr>
        <w:t xml:space="preserve"> ardından ekrana okuduğu verileri ekrana yazmaktadır</w:t>
      </w:r>
      <w:r w:rsidR="00F3689F">
        <w:rPr>
          <w:sz w:val="22"/>
          <w:szCs w:val="22"/>
        </w:rPr>
        <w:t>.</w:t>
      </w:r>
      <w:r w:rsidR="007B5274">
        <w:rPr>
          <w:sz w:val="22"/>
          <w:szCs w:val="22"/>
        </w:rPr>
        <w:t xml:space="preserve"> </w:t>
      </w:r>
      <w:r w:rsidR="006C1763">
        <w:rPr>
          <w:sz w:val="22"/>
          <w:szCs w:val="22"/>
        </w:rPr>
        <w:t>Ar</w:t>
      </w:r>
      <w:r w:rsidR="007B5274">
        <w:rPr>
          <w:sz w:val="22"/>
          <w:szCs w:val="22"/>
        </w:rPr>
        <w:t xml:space="preserve">dından </w:t>
      </w:r>
      <w:proofErr w:type="gramStart"/>
      <w:r w:rsidR="007B5274">
        <w:rPr>
          <w:sz w:val="22"/>
          <w:szCs w:val="22"/>
        </w:rPr>
        <w:t>metin.txt</w:t>
      </w:r>
      <w:proofErr w:type="gramEnd"/>
      <w:r w:rsidR="007B5274">
        <w:rPr>
          <w:sz w:val="22"/>
          <w:szCs w:val="22"/>
        </w:rPr>
        <w:t xml:space="preserve"> dosyası LZ77 algoritmasının içine gönderilmektedir. LZ77 algoritması </w:t>
      </w:r>
      <w:proofErr w:type="gramStart"/>
      <w:r w:rsidR="007B5274">
        <w:rPr>
          <w:sz w:val="22"/>
          <w:szCs w:val="22"/>
        </w:rPr>
        <w:t>metin.txt</w:t>
      </w:r>
      <w:proofErr w:type="gramEnd"/>
      <w:r w:rsidR="007B5274">
        <w:rPr>
          <w:sz w:val="22"/>
          <w:szCs w:val="22"/>
        </w:rPr>
        <w:t xml:space="preserve"> dosyasının önce var olan boyutunu tutmakta ardından meitn.txt dosyasındaki verileri okuyup her bir karaktere uygun sıkıştırma işlemi yapmaktadır. Son olarak girdi ve çıktı dosyalarının boyutunu ekrana yazdıktan sonra algoritmanın dosyayı sıkıştırma süresi de ekrana </w:t>
      </w:r>
      <w:proofErr w:type="spellStart"/>
      <w:proofErr w:type="gramStart"/>
      <w:r w:rsidR="007B5274">
        <w:rPr>
          <w:sz w:val="22"/>
          <w:szCs w:val="22"/>
        </w:rPr>
        <w:t>yazılmakt</w:t>
      </w:r>
      <w:r w:rsidR="00EC73EE">
        <w:rPr>
          <w:sz w:val="22"/>
          <w:szCs w:val="22"/>
        </w:rPr>
        <w:t>adır.S</w:t>
      </w:r>
      <w:r w:rsidR="007B5274">
        <w:rPr>
          <w:sz w:val="22"/>
          <w:szCs w:val="22"/>
        </w:rPr>
        <w:t>ıra</w:t>
      </w:r>
      <w:proofErr w:type="spellEnd"/>
      <w:proofErr w:type="gramEnd"/>
      <w:r w:rsidR="007B5274">
        <w:rPr>
          <w:sz w:val="22"/>
          <w:szCs w:val="22"/>
        </w:rPr>
        <w:t xml:space="preserve"> </w:t>
      </w:r>
      <w:proofErr w:type="spellStart"/>
      <w:r w:rsidR="007B5274">
        <w:rPr>
          <w:sz w:val="22"/>
          <w:szCs w:val="22"/>
        </w:rPr>
        <w:t>Deflate</w:t>
      </w:r>
      <w:proofErr w:type="spellEnd"/>
      <w:r w:rsidR="007B5274">
        <w:rPr>
          <w:sz w:val="22"/>
          <w:szCs w:val="22"/>
        </w:rPr>
        <w:t xml:space="preserve"> algoritmasına gelindiğinde metin.txt dosyası önce </w:t>
      </w:r>
      <w:proofErr w:type="spellStart"/>
      <w:r w:rsidR="007B5274">
        <w:rPr>
          <w:sz w:val="22"/>
          <w:szCs w:val="22"/>
        </w:rPr>
        <w:t>Huffman</w:t>
      </w:r>
      <w:proofErr w:type="spellEnd"/>
      <w:r w:rsidR="007B5274">
        <w:rPr>
          <w:sz w:val="22"/>
          <w:szCs w:val="22"/>
        </w:rPr>
        <w:t xml:space="preserve"> algoritması ile sıkıştırma işlemi yapılmaktadır. Ardından sıkıştırılan dosya LZSS(LZ77) algoritmasına gönderiliyor. LZSS algoritması sıkıştırma işlemi sonucunda girdi ve çıktı dosyalarının boyutlarını ekrana yazdıktan bu sıkıştırma algoritmasının yani </w:t>
      </w:r>
      <w:proofErr w:type="spellStart"/>
      <w:r w:rsidR="007B5274">
        <w:rPr>
          <w:sz w:val="22"/>
          <w:szCs w:val="22"/>
        </w:rPr>
        <w:t>deflate’in</w:t>
      </w:r>
      <w:proofErr w:type="spellEnd"/>
      <w:r w:rsidR="007B5274">
        <w:rPr>
          <w:sz w:val="22"/>
          <w:szCs w:val="22"/>
        </w:rPr>
        <w:t xml:space="preserve"> ne kadar sürede işlem yaptığı ekrana yazılmaktadır.</w:t>
      </w:r>
    </w:p>
    <w:p w:rsidR="008120A4" w:rsidRPr="005367E0" w:rsidRDefault="008120A4" w:rsidP="001D55A5">
      <w:pPr>
        <w:pStyle w:val="BodyTextKeep"/>
        <w:ind w:right="0"/>
        <w:rPr>
          <w:sz w:val="22"/>
          <w:szCs w:val="22"/>
        </w:rPr>
      </w:pPr>
    </w:p>
    <w:p w:rsidR="001D55A5" w:rsidRDefault="008120A4" w:rsidP="001D55A5">
      <w:pPr>
        <w:pStyle w:val="BodyTextKeep"/>
        <w:ind w:right="0"/>
        <w:rPr>
          <w:sz w:val="22"/>
          <w:szCs w:val="22"/>
        </w:rPr>
      </w:pPr>
      <w:r>
        <w:rPr>
          <w:sz w:val="22"/>
          <w:szCs w:val="22"/>
        </w:rPr>
        <w:t>Problemin</w:t>
      </w:r>
      <w:r w:rsidR="001D55A5" w:rsidRPr="005367E0">
        <w:rPr>
          <w:sz w:val="22"/>
          <w:szCs w:val="22"/>
        </w:rPr>
        <w:t xml:space="preserve"> açıklamaları şu şekilde ifade edilmektedir;</w:t>
      </w:r>
    </w:p>
    <w:p w:rsidR="006A20F1" w:rsidRPr="005367E0" w:rsidRDefault="006A20F1" w:rsidP="001D55A5">
      <w:pPr>
        <w:pStyle w:val="BodyTextKeep"/>
        <w:ind w:right="0"/>
        <w:rPr>
          <w:sz w:val="22"/>
          <w:szCs w:val="22"/>
        </w:rPr>
      </w:pPr>
    </w:p>
    <w:p w:rsidR="00514F10" w:rsidRDefault="006C1763" w:rsidP="006C1763">
      <w:pPr>
        <w:pStyle w:val="BodyTextKeep"/>
        <w:numPr>
          <w:ilvl w:val="0"/>
          <w:numId w:val="12"/>
        </w:numPr>
        <w:ind w:right="0"/>
        <w:rPr>
          <w:sz w:val="22"/>
          <w:szCs w:val="22"/>
        </w:rPr>
      </w:pPr>
      <w:r>
        <w:rPr>
          <w:b/>
          <w:sz w:val="22"/>
          <w:szCs w:val="22"/>
        </w:rPr>
        <w:t>Giren Metin Dosyasının Okunması</w:t>
      </w:r>
      <w:r w:rsidR="001D55A5" w:rsidRPr="005367E0">
        <w:rPr>
          <w:b/>
          <w:sz w:val="22"/>
          <w:szCs w:val="22"/>
        </w:rPr>
        <w:t xml:space="preserve">: </w:t>
      </w:r>
      <w:proofErr w:type="gramStart"/>
      <w:r>
        <w:rPr>
          <w:sz w:val="22"/>
          <w:szCs w:val="22"/>
        </w:rPr>
        <w:t>metin.txt</w:t>
      </w:r>
      <w:proofErr w:type="gramEnd"/>
      <w:r>
        <w:rPr>
          <w:sz w:val="22"/>
          <w:szCs w:val="22"/>
        </w:rPr>
        <w:t xml:space="preserve"> dosyasındaki verilerin karakter </w:t>
      </w:r>
      <w:proofErr w:type="spellStart"/>
      <w:r>
        <w:rPr>
          <w:sz w:val="22"/>
          <w:szCs w:val="22"/>
        </w:rPr>
        <w:lastRenderedPageBreak/>
        <w:t>karakter</w:t>
      </w:r>
      <w:proofErr w:type="spellEnd"/>
      <w:r>
        <w:rPr>
          <w:sz w:val="22"/>
          <w:szCs w:val="22"/>
        </w:rPr>
        <w:t xml:space="preserve"> okunup ekrana yazılma işlemi yapılmaktadır.</w:t>
      </w:r>
    </w:p>
    <w:p w:rsidR="006C1763" w:rsidRDefault="006C1763" w:rsidP="006C1763">
      <w:pPr>
        <w:pStyle w:val="BodyTextKeep"/>
        <w:ind w:left="720" w:right="0"/>
        <w:rPr>
          <w:sz w:val="22"/>
          <w:szCs w:val="22"/>
        </w:rPr>
      </w:pPr>
    </w:p>
    <w:p w:rsidR="006C1763" w:rsidRDefault="006C1763" w:rsidP="006C1763">
      <w:pPr>
        <w:pStyle w:val="BodyTextKeep"/>
        <w:numPr>
          <w:ilvl w:val="0"/>
          <w:numId w:val="12"/>
        </w:numPr>
        <w:ind w:right="0"/>
        <w:rPr>
          <w:sz w:val="22"/>
          <w:szCs w:val="22"/>
        </w:rPr>
      </w:pPr>
      <w:proofErr w:type="spellStart"/>
      <w:r>
        <w:rPr>
          <w:b/>
          <w:sz w:val="22"/>
          <w:szCs w:val="22"/>
        </w:rPr>
        <w:t>Sıkıtırılma</w:t>
      </w:r>
      <w:proofErr w:type="spellEnd"/>
      <w:r>
        <w:rPr>
          <w:b/>
          <w:sz w:val="22"/>
          <w:szCs w:val="22"/>
        </w:rPr>
        <w:t xml:space="preserve"> İşleminin Yapılması: </w:t>
      </w:r>
      <w:r>
        <w:rPr>
          <w:sz w:val="22"/>
          <w:szCs w:val="22"/>
        </w:rPr>
        <w:t xml:space="preserve">Belirtilen LZ77 ve DEFLATE sıkıştırılma algoritmalarının işlemleri yapılmaktadır. </w:t>
      </w:r>
    </w:p>
    <w:p w:rsidR="008120A4" w:rsidRDefault="008120A4" w:rsidP="008120A4">
      <w:pPr>
        <w:pStyle w:val="BodyTextKeep"/>
        <w:ind w:left="720" w:right="0"/>
        <w:rPr>
          <w:sz w:val="22"/>
          <w:szCs w:val="22"/>
        </w:rPr>
      </w:pPr>
    </w:p>
    <w:p w:rsidR="00893244" w:rsidRDefault="008120A4" w:rsidP="00893244">
      <w:pPr>
        <w:pStyle w:val="BodyTextKeep"/>
        <w:numPr>
          <w:ilvl w:val="0"/>
          <w:numId w:val="12"/>
        </w:numPr>
        <w:ind w:right="0"/>
        <w:rPr>
          <w:sz w:val="22"/>
          <w:szCs w:val="22"/>
        </w:rPr>
      </w:pPr>
      <w:proofErr w:type="gramStart"/>
      <w:r w:rsidRPr="008120A4">
        <w:rPr>
          <w:b/>
          <w:sz w:val="22"/>
          <w:szCs w:val="22"/>
        </w:rPr>
        <w:t>Çıkış</w:t>
      </w:r>
      <w:r>
        <w:rPr>
          <w:b/>
          <w:sz w:val="22"/>
          <w:szCs w:val="22"/>
        </w:rPr>
        <w:t xml:space="preserve"> : </w:t>
      </w:r>
      <w:r w:rsidR="006C1763">
        <w:rPr>
          <w:sz w:val="22"/>
          <w:szCs w:val="22"/>
        </w:rPr>
        <w:t>Yapılan</w:t>
      </w:r>
      <w:proofErr w:type="gramEnd"/>
      <w:r w:rsidR="006C1763">
        <w:rPr>
          <w:sz w:val="22"/>
          <w:szCs w:val="22"/>
        </w:rPr>
        <w:t xml:space="preserve"> sıkıştırma işleminin sonucunda iki algoritmanın çıktı dosyalarını yani sıkıştırılmış dosyaları </w:t>
      </w:r>
      <w:proofErr w:type="spellStart"/>
      <w:r w:rsidR="006C1763">
        <w:rPr>
          <w:sz w:val="22"/>
          <w:szCs w:val="22"/>
        </w:rPr>
        <w:t>output</w:t>
      </w:r>
      <w:proofErr w:type="spellEnd"/>
      <w:r w:rsidR="006C1763">
        <w:rPr>
          <w:sz w:val="22"/>
          <w:szCs w:val="22"/>
        </w:rPr>
        <w:t xml:space="preserve"> klasörüne atmaktadır. Ardından yapılan sıkıştırma işlemleri sonucunda sıkıştırma oranları ve süreleri ekrana yazarak kullanıcı bilgilendirilmiştir. </w:t>
      </w:r>
    </w:p>
    <w:p w:rsidR="001D55A5" w:rsidRPr="005367E0" w:rsidRDefault="00204897" w:rsidP="008120A4">
      <w:pPr>
        <w:pStyle w:val="BodyTextKeep"/>
        <w:ind w:right="0"/>
        <w:rPr>
          <w:b/>
          <w:sz w:val="22"/>
          <w:szCs w:val="22"/>
        </w:rPr>
      </w:pPr>
      <w:r w:rsidRPr="008120A4">
        <w:rPr>
          <w:b/>
          <w:sz w:val="22"/>
          <w:szCs w:val="22"/>
        </w:rPr>
        <w:br/>
      </w:r>
      <w:r w:rsidR="007D4AE4">
        <w:rPr>
          <w:sz w:val="22"/>
          <w:szCs w:val="22"/>
        </w:rPr>
        <w:br/>
      </w:r>
    </w:p>
    <w:p w:rsidR="001D55A5" w:rsidRDefault="001D55A5" w:rsidP="001D55A5">
      <w:pPr>
        <w:pStyle w:val="Balk1"/>
        <w:numPr>
          <w:ilvl w:val="1"/>
          <w:numId w:val="13"/>
        </w:numPr>
        <w:jc w:val="both"/>
        <w:rPr>
          <w:sz w:val="24"/>
          <w:szCs w:val="24"/>
        </w:rPr>
      </w:pPr>
      <w:r w:rsidRPr="005367E0">
        <w:rPr>
          <w:sz w:val="24"/>
          <w:szCs w:val="24"/>
        </w:rPr>
        <w:t>Kullanılan Fonksiyonlar ve Tanımları</w:t>
      </w:r>
    </w:p>
    <w:p w:rsidR="00514F10" w:rsidRPr="00514F10" w:rsidRDefault="00514F10" w:rsidP="00514F10"/>
    <w:p w:rsidR="001D55A5" w:rsidRPr="00D74339" w:rsidRDefault="001D55A5" w:rsidP="001D55A5">
      <w:pPr>
        <w:pStyle w:val="ListeParagraf"/>
        <w:numPr>
          <w:ilvl w:val="2"/>
          <w:numId w:val="13"/>
        </w:numPr>
        <w:rPr>
          <w:b/>
          <w:sz w:val="22"/>
          <w:szCs w:val="22"/>
        </w:rPr>
      </w:pPr>
      <w:r w:rsidRPr="005367E0">
        <w:rPr>
          <w:b/>
          <w:sz w:val="22"/>
          <w:szCs w:val="22"/>
        </w:rPr>
        <w:t xml:space="preserve">main() : </w:t>
      </w:r>
      <w:r w:rsidRPr="005367E0">
        <w:rPr>
          <w:sz w:val="22"/>
          <w:szCs w:val="22"/>
        </w:rPr>
        <w:t>Ana fonksiyon olup gerekli b</w:t>
      </w:r>
      <w:r w:rsidR="0000563F">
        <w:rPr>
          <w:sz w:val="22"/>
          <w:szCs w:val="22"/>
        </w:rPr>
        <w:t xml:space="preserve">ütün işlemlerin yapıldığı main fonksiyonunda </w:t>
      </w:r>
      <w:r w:rsidR="00D95592">
        <w:rPr>
          <w:sz w:val="22"/>
          <w:szCs w:val="22"/>
        </w:rPr>
        <w:t>öncelikle</w:t>
      </w:r>
      <w:r w:rsidR="006C1763">
        <w:rPr>
          <w:sz w:val="22"/>
          <w:szCs w:val="22"/>
        </w:rPr>
        <w:t xml:space="preserve"> metin dosyasındaki veri okuma işlemi yapılmakta ve ekrana yazdırılmaktadır</w:t>
      </w:r>
      <w:r w:rsidR="00893244">
        <w:rPr>
          <w:sz w:val="22"/>
          <w:szCs w:val="22"/>
        </w:rPr>
        <w:t xml:space="preserve">. Ardından </w:t>
      </w:r>
      <w:proofErr w:type="gramStart"/>
      <w:r w:rsidR="006C1763">
        <w:rPr>
          <w:sz w:val="22"/>
          <w:szCs w:val="22"/>
        </w:rPr>
        <w:t>metin.txt</w:t>
      </w:r>
      <w:proofErr w:type="gramEnd"/>
      <w:r w:rsidR="006C1763">
        <w:rPr>
          <w:sz w:val="22"/>
          <w:szCs w:val="22"/>
        </w:rPr>
        <w:t xml:space="preserve"> </w:t>
      </w:r>
      <w:r w:rsidR="00BD1E2B">
        <w:rPr>
          <w:sz w:val="22"/>
          <w:szCs w:val="22"/>
        </w:rPr>
        <w:t xml:space="preserve">dosyası LZ77 ve </w:t>
      </w:r>
      <w:proofErr w:type="spellStart"/>
      <w:r w:rsidR="00BD1E2B">
        <w:rPr>
          <w:sz w:val="22"/>
          <w:szCs w:val="22"/>
        </w:rPr>
        <w:t>Deflate</w:t>
      </w:r>
      <w:proofErr w:type="spellEnd"/>
      <w:r w:rsidR="00BD1E2B">
        <w:rPr>
          <w:sz w:val="22"/>
          <w:szCs w:val="22"/>
        </w:rPr>
        <w:t xml:space="preserve"> fonksiyonlarına gönderilerek sıkıştırma işlemleri başlamaktadır. </w:t>
      </w:r>
    </w:p>
    <w:p w:rsidR="00D74339" w:rsidRPr="00D74339" w:rsidRDefault="00D74339" w:rsidP="00D74339">
      <w:pPr>
        <w:pStyle w:val="ListeParagraf"/>
        <w:rPr>
          <w:b/>
          <w:sz w:val="22"/>
          <w:szCs w:val="22"/>
        </w:rPr>
      </w:pPr>
    </w:p>
    <w:p w:rsidR="00D74339" w:rsidRPr="00D74339" w:rsidRDefault="00BD1E2B" w:rsidP="00893244">
      <w:pPr>
        <w:pStyle w:val="ListeParagraf"/>
        <w:numPr>
          <w:ilvl w:val="2"/>
          <w:numId w:val="13"/>
        </w:numPr>
        <w:rPr>
          <w:b/>
          <w:sz w:val="22"/>
          <w:szCs w:val="22"/>
        </w:rPr>
      </w:pPr>
      <w:proofErr w:type="spellStart"/>
      <w:r w:rsidRPr="00EC73EE">
        <w:rPr>
          <w:b/>
          <w:sz w:val="22"/>
          <w:szCs w:val="22"/>
        </w:rPr>
        <w:t>FileReadChar</w:t>
      </w:r>
      <w:proofErr w:type="spellEnd"/>
      <w:r w:rsidRPr="00EC73EE">
        <w:rPr>
          <w:b/>
          <w:sz w:val="22"/>
          <w:szCs w:val="22"/>
        </w:rPr>
        <w:t>(</w:t>
      </w:r>
      <w:proofErr w:type="spellStart"/>
      <w:r w:rsidRPr="00BD1E2B">
        <w:rPr>
          <w:b/>
          <w:sz w:val="22"/>
          <w:szCs w:val="22"/>
        </w:rPr>
        <w:t>char</w:t>
      </w:r>
      <w:proofErr w:type="spellEnd"/>
      <w:r w:rsidRPr="00BD1E2B">
        <w:rPr>
          <w:b/>
          <w:sz w:val="22"/>
          <w:szCs w:val="22"/>
        </w:rPr>
        <w:t xml:space="preserve">* </w:t>
      </w:r>
      <w:proofErr w:type="spellStart"/>
      <w:r w:rsidRPr="00BD1E2B">
        <w:rPr>
          <w:b/>
          <w:sz w:val="22"/>
          <w:szCs w:val="22"/>
        </w:rPr>
        <w:t>inputPath</w:t>
      </w:r>
      <w:proofErr w:type="spellEnd"/>
      <w:r w:rsidRPr="00EC73EE">
        <w:rPr>
          <w:b/>
          <w:sz w:val="22"/>
          <w:szCs w:val="22"/>
        </w:rPr>
        <w:t>)</w:t>
      </w:r>
      <w:r w:rsidRPr="005367E0">
        <w:rPr>
          <w:b/>
          <w:sz w:val="22"/>
          <w:szCs w:val="22"/>
        </w:rPr>
        <w:t xml:space="preserve">: </w:t>
      </w:r>
      <w:r>
        <w:rPr>
          <w:sz w:val="22"/>
          <w:szCs w:val="22"/>
        </w:rPr>
        <w:t xml:space="preserve">İçerisine gönderdiğimiz </w:t>
      </w:r>
      <w:proofErr w:type="gramStart"/>
      <w:r>
        <w:rPr>
          <w:sz w:val="22"/>
          <w:szCs w:val="22"/>
        </w:rPr>
        <w:t>metin.txt</w:t>
      </w:r>
      <w:proofErr w:type="gramEnd"/>
      <w:r>
        <w:rPr>
          <w:sz w:val="22"/>
          <w:szCs w:val="22"/>
        </w:rPr>
        <w:t xml:space="preserve"> dosyasının karakter </w:t>
      </w:r>
      <w:proofErr w:type="spellStart"/>
      <w:r>
        <w:rPr>
          <w:sz w:val="22"/>
          <w:szCs w:val="22"/>
        </w:rPr>
        <w:t>karakter</w:t>
      </w:r>
      <w:proofErr w:type="spellEnd"/>
      <w:r>
        <w:rPr>
          <w:sz w:val="22"/>
          <w:szCs w:val="22"/>
        </w:rPr>
        <w:t xml:space="preserve"> ekrana yazmak için yazmış olduğumuz fonksiyondur.</w:t>
      </w:r>
    </w:p>
    <w:p w:rsidR="00D74339" w:rsidRPr="00D74339" w:rsidRDefault="00D74339" w:rsidP="00D74339">
      <w:pPr>
        <w:pStyle w:val="ListeParagraf"/>
        <w:rPr>
          <w:b/>
          <w:sz w:val="22"/>
          <w:szCs w:val="22"/>
        </w:rPr>
      </w:pPr>
    </w:p>
    <w:p w:rsidR="00D74339" w:rsidRPr="00D74339" w:rsidRDefault="00BD1E2B" w:rsidP="00D74339">
      <w:pPr>
        <w:pStyle w:val="ListeParagraf"/>
        <w:numPr>
          <w:ilvl w:val="2"/>
          <w:numId w:val="13"/>
        </w:numPr>
        <w:rPr>
          <w:b/>
          <w:sz w:val="22"/>
          <w:szCs w:val="22"/>
        </w:rPr>
      </w:pPr>
      <w:r>
        <w:rPr>
          <w:b/>
          <w:sz w:val="22"/>
          <w:szCs w:val="22"/>
        </w:rPr>
        <w:t>LZ77(</w:t>
      </w:r>
      <w:proofErr w:type="spellStart"/>
      <w:r w:rsidRPr="00BD1E2B">
        <w:rPr>
          <w:b/>
          <w:sz w:val="22"/>
          <w:szCs w:val="22"/>
        </w:rPr>
        <w:t>char</w:t>
      </w:r>
      <w:proofErr w:type="spellEnd"/>
      <w:r w:rsidRPr="00BD1E2B">
        <w:rPr>
          <w:b/>
          <w:sz w:val="22"/>
          <w:szCs w:val="22"/>
        </w:rPr>
        <w:t xml:space="preserve">* </w:t>
      </w:r>
      <w:proofErr w:type="spellStart"/>
      <w:r w:rsidRPr="00BD1E2B">
        <w:rPr>
          <w:b/>
          <w:sz w:val="22"/>
          <w:szCs w:val="22"/>
        </w:rPr>
        <w:t>inputPath</w:t>
      </w:r>
      <w:proofErr w:type="spellEnd"/>
      <w:r>
        <w:rPr>
          <w:b/>
          <w:sz w:val="22"/>
          <w:szCs w:val="22"/>
        </w:rPr>
        <w:t>)</w:t>
      </w:r>
      <w:r>
        <w:rPr>
          <w:b/>
          <w:sz w:val="22"/>
          <w:szCs w:val="22"/>
        </w:rPr>
        <w:t xml:space="preserve"> </w:t>
      </w:r>
      <w:r w:rsidR="001D55A5" w:rsidRPr="00D74339">
        <w:rPr>
          <w:b/>
          <w:sz w:val="22"/>
          <w:szCs w:val="22"/>
        </w:rPr>
        <w:t xml:space="preserve">: </w:t>
      </w:r>
      <w:r>
        <w:rPr>
          <w:sz w:val="22"/>
          <w:szCs w:val="22"/>
        </w:rPr>
        <w:t xml:space="preserve">LZ77 algoritmasının ilk ana fonksiyonudur. LZ77 algoritması için gerekli fonksiyonların yönlendirildiği sıkıştırma süresinin başlayıp son bulduğu fonksiyondur. </w:t>
      </w:r>
      <w:r>
        <w:rPr>
          <w:b/>
          <w:sz w:val="22"/>
          <w:szCs w:val="22"/>
        </w:rPr>
        <w:t xml:space="preserve"> </w:t>
      </w:r>
    </w:p>
    <w:p w:rsidR="00D74339" w:rsidRPr="00D74339" w:rsidRDefault="00D74339" w:rsidP="00D74339">
      <w:pPr>
        <w:pStyle w:val="ListeParagraf"/>
        <w:rPr>
          <w:b/>
          <w:sz w:val="22"/>
          <w:szCs w:val="22"/>
        </w:rPr>
      </w:pPr>
    </w:p>
    <w:p w:rsidR="00D74339" w:rsidRPr="00514F10" w:rsidRDefault="00BD1E2B" w:rsidP="00BD1E2B">
      <w:pPr>
        <w:pStyle w:val="ListeParagraf"/>
        <w:numPr>
          <w:ilvl w:val="2"/>
          <w:numId w:val="13"/>
        </w:numPr>
        <w:rPr>
          <w:b/>
          <w:sz w:val="22"/>
          <w:szCs w:val="22"/>
        </w:rPr>
      </w:pPr>
      <w:r>
        <w:rPr>
          <w:b/>
          <w:sz w:val="22"/>
          <w:szCs w:val="22"/>
        </w:rPr>
        <w:t>LZ77_DosyaSikistir(</w:t>
      </w:r>
      <w:proofErr w:type="spellStart"/>
      <w:r w:rsidRPr="00BD1E2B">
        <w:rPr>
          <w:b/>
          <w:sz w:val="22"/>
          <w:szCs w:val="22"/>
        </w:rPr>
        <w:t>char</w:t>
      </w:r>
      <w:proofErr w:type="spellEnd"/>
      <w:r w:rsidRPr="00BD1E2B">
        <w:rPr>
          <w:b/>
          <w:sz w:val="22"/>
          <w:szCs w:val="22"/>
        </w:rPr>
        <w:t xml:space="preserve">* </w:t>
      </w:r>
      <w:proofErr w:type="spellStart"/>
      <w:r w:rsidRPr="00BD1E2B">
        <w:rPr>
          <w:b/>
          <w:sz w:val="22"/>
          <w:szCs w:val="22"/>
        </w:rPr>
        <w:t>inputPath</w:t>
      </w:r>
      <w:proofErr w:type="spellEnd"/>
      <w:r w:rsidRPr="00BD1E2B">
        <w:rPr>
          <w:b/>
          <w:sz w:val="22"/>
          <w:szCs w:val="22"/>
        </w:rPr>
        <w:t xml:space="preserve">, </w:t>
      </w:r>
      <w:proofErr w:type="spellStart"/>
      <w:r w:rsidRPr="00BD1E2B">
        <w:rPr>
          <w:b/>
          <w:sz w:val="22"/>
          <w:szCs w:val="22"/>
        </w:rPr>
        <w:t>int</w:t>
      </w:r>
      <w:proofErr w:type="spellEnd"/>
      <w:r w:rsidRPr="00BD1E2B">
        <w:rPr>
          <w:b/>
          <w:sz w:val="22"/>
          <w:szCs w:val="22"/>
        </w:rPr>
        <w:t xml:space="preserve"> m</w:t>
      </w:r>
      <w:r w:rsidRPr="00EC73EE">
        <w:rPr>
          <w:b/>
          <w:sz w:val="22"/>
          <w:szCs w:val="22"/>
        </w:rPr>
        <w:t>)</w:t>
      </w:r>
      <w:r w:rsidRPr="008120A4">
        <w:rPr>
          <w:b/>
          <w:sz w:val="22"/>
          <w:szCs w:val="22"/>
        </w:rPr>
        <w:t xml:space="preserve">: </w:t>
      </w:r>
      <w:r w:rsidR="0000563F" w:rsidRPr="00D74339">
        <w:rPr>
          <w:sz w:val="22"/>
          <w:szCs w:val="22"/>
        </w:rPr>
        <w:t xml:space="preserve"> </w:t>
      </w:r>
      <w:r w:rsidRPr="00EC73EE">
        <w:rPr>
          <w:sz w:val="22"/>
          <w:szCs w:val="22"/>
        </w:rPr>
        <w:t>LZ77(</w:t>
      </w:r>
      <w:proofErr w:type="spellStart"/>
      <w:r w:rsidRPr="00EC73EE">
        <w:rPr>
          <w:sz w:val="22"/>
          <w:szCs w:val="22"/>
        </w:rPr>
        <w:t>inputPath</w:t>
      </w:r>
      <w:proofErr w:type="spellEnd"/>
      <w:r w:rsidRPr="00EC73EE">
        <w:rPr>
          <w:sz w:val="22"/>
          <w:szCs w:val="22"/>
        </w:rPr>
        <w:t>)</w:t>
      </w:r>
      <w:r>
        <w:rPr>
          <w:sz w:val="22"/>
          <w:szCs w:val="22"/>
        </w:rPr>
        <w:t xml:space="preserve"> fonksiyonu içerisine gelen </w:t>
      </w:r>
      <w:proofErr w:type="gramStart"/>
      <w:r>
        <w:rPr>
          <w:sz w:val="22"/>
          <w:szCs w:val="22"/>
        </w:rPr>
        <w:t>metin.txt</w:t>
      </w:r>
      <w:proofErr w:type="gramEnd"/>
      <w:r>
        <w:rPr>
          <w:sz w:val="22"/>
          <w:szCs w:val="22"/>
        </w:rPr>
        <w:t xml:space="preserve"> dosyası bu fonksiyonu gönderilir. Bu fonksiyonda metin dosyasının girdi boyutu alınır ardından içerisindeki veriler okunur ve sıkıştırma işlemi karakter </w:t>
      </w:r>
      <w:proofErr w:type="spellStart"/>
      <w:r>
        <w:rPr>
          <w:sz w:val="22"/>
          <w:szCs w:val="22"/>
        </w:rPr>
        <w:t>karakter</w:t>
      </w:r>
      <w:proofErr w:type="spellEnd"/>
      <w:r>
        <w:rPr>
          <w:sz w:val="22"/>
          <w:szCs w:val="22"/>
        </w:rPr>
        <w:t xml:space="preserve"> işlenerek yapılır işlem sonucunda çıktı dosyasının </w:t>
      </w:r>
      <w:proofErr w:type="spellStart"/>
      <w:r>
        <w:rPr>
          <w:sz w:val="22"/>
          <w:szCs w:val="22"/>
        </w:rPr>
        <w:t>boyutuda</w:t>
      </w:r>
      <w:proofErr w:type="spellEnd"/>
      <w:r>
        <w:rPr>
          <w:sz w:val="22"/>
          <w:szCs w:val="22"/>
        </w:rPr>
        <w:t xml:space="preserve"> ekrana yazılır.</w:t>
      </w:r>
      <w:r>
        <w:rPr>
          <w:sz w:val="22"/>
          <w:szCs w:val="22"/>
        </w:rPr>
        <w:t xml:space="preserve"> </w:t>
      </w:r>
      <w:proofErr w:type="gramStart"/>
      <w:r>
        <w:rPr>
          <w:sz w:val="22"/>
          <w:szCs w:val="22"/>
        </w:rPr>
        <w:t>m</w:t>
      </w:r>
      <w:proofErr w:type="gramEnd"/>
      <w:r>
        <w:rPr>
          <w:sz w:val="22"/>
          <w:szCs w:val="22"/>
        </w:rPr>
        <w:t xml:space="preserve"> değerinin 1 gelmesi durumunda LZ77 </w:t>
      </w:r>
      <w:r>
        <w:rPr>
          <w:sz w:val="22"/>
          <w:szCs w:val="22"/>
        </w:rPr>
        <w:t xml:space="preserve">algoritması için m değerinin 2 gelmesi durumunda </w:t>
      </w:r>
      <w:proofErr w:type="spellStart"/>
      <w:r>
        <w:rPr>
          <w:sz w:val="22"/>
          <w:szCs w:val="22"/>
        </w:rPr>
        <w:t>Deflate</w:t>
      </w:r>
      <w:proofErr w:type="spellEnd"/>
      <w:r>
        <w:rPr>
          <w:sz w:val="22"/>
          <w:szCs w:val="22"/>
        </w:rPr>
        <w:t xml:space="preserve"> algoritması için çalışmaktadır.</w:t>
      </w:r>
    </w:p>
    <w:p w:rsidR="00514F10" w:rsidRPr="00BD1E2B" w:rsidRDefault="00514F10" w:rsidP="00BD1E2B">
      <w:pPr>
        <w:rPr>
          <w:b/>
          <w:sz w:val="22"/>
          <w:szCs w:val="22"/>
        </w:rPr>
      </w:pPr>
    </w:p>
    <w:p w:rsidR="006A20F1" w:rsidRPr="006A20F1" w:rsidRDefault="006A20F1" w:rsidP="006A20F1">
      <w:pPr>
        <w:pStyle w:val="ListeParagraf"/>
        <w:rPr>
          <w:b/>
          <w:sz w:val="22"/>
          <w:szCs w:val="22"/>
        </w:rPr>
      </w:pPr>
    </w:p>
    <w:p w:rsidR="006A20F1" w:rsidRDefault="00BD1E2B" w:rsidP="00BD1E2B">
      <w:pPr>
        <w:pStyle w:val="ListeParagraf"/>
        <w:numPr>
          <w:ilvl w:val="2"/>
          <w:numId w:val="13"/>
        </w:numPr>
        <w:rPr>
          <w:b/>
          <w:sz w:val="22"/>
          <w:szCs w:val="22"/>
        </w:rPr>
      </w:pPr>
      <w:r w:rsidRPr="00BD1E2B">
        <w:rPr>
          <w:b/>
          <w:sz w:val="22"/>
          <w:szCs w:val="22"/>
        </w:rPr>
        <w:t>DEFLATE(</w:t>
      </w:r>
      <w:proofErr w:type="spellStart"/>
      <w:r w:rsidRPr="00BD1E2B">
        <w:rPr>
          <w:b/>
          <w:sz w:val="22"/>
          <w:szCs w:val="22"/>
        </w:rPr>
        <w:t>char</w:t>
      </w:r>
      <w:proofErr w:type="spellEnd"/>
      <w:r w:rsidRPr="00BD1E2B">
        <w:rPr>
          <w:b/>
          <w:sz w:val="22"/>
          <w:szCs w:val="22"/>
        </w:rPr>
        <w:t xml:space="preserve">* </w:t>
      </w:r>
      <w:proofErr w:type="spellStart"/>
      <w:r w:rsidRPr="00BD1E2B">
        <w:rPr>
          <w:b/>
          <w:sz w:val="22"/>
          <w:szCs w:val="22"/>
        </w:rPr>
        <w:t>inputPath</w:t>
      </w:r>
      <w:proofErr w:type="spellEnd"/>
      <w:r w:rsidRPr="00BD1E2B">
        <w:rPr>
          <w:b/>
          <w:sz w:val="22"/>
          <w:szCs w:val="22"/>
        </w:rPr>
        <w:t>)</w:t>
      </w:r>
      <w:r>
        <w:rPr>
          <w:b/>
          <w:sz w:val="22"/>
          <w:szCs w:val="22"/>
        </w:rPr>
        <w:t xml:space="preserve"> </w:t>
      </w:r>
      <w:r w:rsidR="006A20F1">
        <w:rPr>
          <w:b/>
          <w:sz w:val="22"/>
          <w:szCs w:val="22"/>
        </w:rPr>
        <w:t xml:space="preserve">: </w:t>
      </w:r>
      <w:proofErr w:type="spellStart"/>
      <w:r>
        <w:rPr>
          <w:sz w:val="22"/>
          <w:szCs w:val="22"/>
        </w:rPr>
        <w:t>Deflate</w:t>
      </w:r>
      <w:proofErr w:type="spellEnd"/>
      <w:r>
        <w:rPr>
          <w:sz w:val="22"/>
          <w:szCs w:val="22"/>
        </w:rPr>
        <w:t xml:space="preserve"> algoritmasının ilk ana fonksiyonudur. </w:t>
      </w:r>
      <w:proofErr w:type="spellStart"/>
      <w:r>
        <w:rPr>
          <w:sz w:val="22"/>
          <w:szCs w:val="22"/>
        </w:rPr>
        <w:t>Deflate</w:t>
      </w:r>
      <w:proofErr w:type="spellEnd"/>
      <w:r>
        <w:rPr>
          <w:sz w:val="22"/>
          <w:szCs w:val="22"/>
        </w:rPr>
        <w:t xml:space="preserve"> </w:t>
      </w:r>
      <w:r>
        <w:rPr>
          <w:sz w:val="22"/>
          <w:szCs w:val="22"/>
        </w:rPr>
        <w:t xml:space="preserve">algoritması için gerekli fonksiyonların yönlendirildiği sıkıştırma süresinin başlayıp son bulduğu fonksiyondur. </w:t>
      </w:r>
      <w:r>
        <w:rPr>
          <w:b/>
          <w:sz w:val="22"/>
          <w:szCs w:val="22"/>
        </w:rPr>
        <w:t xml:space="preserve"> </w:t>
      </w:r>
    </w:p>
    <w:p w:rsidR="00514F10" w:rsidRPr="00BD1E2B" w:rsidRDefault="00514F10" w:rsidP="00BD1E2B">
      <w:pPr>
        <w:rPr>
          <w:b/>
          <w:sz w:val="22"/>
          <w:szCs w:val="22"/>
        </w:rPr>
      </w:pPr>
    </w:p>
    <w:p w:rsidR="006A20F1" w:rsidRPr="006A20F1" w:rsidRDefault="006A20F1" w:rsidP="006A20F1">
      <w:pPr>
        <w:pStyle w:val="ListeParagraf"/>
        <w:rPr>
          <w:b/>
          <w:sz w:val="22"/>
          <w:szCs w:val="22"/>
        </w:rPr>
      </w:pPr>
    </w:p>
    <w:p w:rsidR="006A20F1" w:rsidRPr="00514F10" w:rsidRDefault="00BD1E2B" w:rsidP="00BD1E2B">
      <w:pPr>
        <w:pStyle w:val="ListeParagraf"/>
        <w:numPr>
          <w:ilvl w:val="2"/>
          <w:numId w:val="13"/>
        </w:numPr>
        <w:rPr>
          <w:b/>
          <w:sz w:val="22"/>
          <w:szCs w:val="22"/>
        </w:rPr>
      </w:pPr>
      <w:proofErr w:type="spellStart"/>
      <w:r w:rsidRPr="00BD1E2B">
        <w:rPr>
          <w:b/>
          <w:sz w:val="22"/>
          <w:szCs w:val="22"/>
        </w:rPr>
        <w:t>DEFLATE_DosyaSikistir</w:t>
      </w:r>
      <w:proofErr w:type="spellEnd"/>
      <w:r w:rsidRPr="00BD1E2B">
        <w:rPr>
          <w:b/>
          <w:sz w:val="22"/>
          <w:szCs w:val="22"/>
        </w:rPr>
        <w:t>(</w:t>
      </w:r>
      <w:proofErr w:type="spellStart"/>
      <w:r w:rsidRPr="00BD1E2B">
        <w:rPr>
          <w:b/>
          <w:sz w:val="22"/>
          <w:szCs w:val="22"/>
        </w:rPr>
        <w:t>char</w:t>
      </w:r>
      <w:proofErr w:type="spellEnd"/>
      <w:r w:rsidRPr="00BD1E2B">
        <w:rPr>
          <w:b/>
          <w:sz w:val="22"/>
          <w:szCs w:val="22"/>
        </w:rPr>
        <w:t xml:space="preserve">* </w:t>
      </w:r>
      <w:proofErr w:type="spellStart"/>
      <w:r w:rsidRPr="00BD1E2B">
        <w:rPr>
          <w:b/>
          <w:sz w:val="22"/>
          <w:szCs w:val="22"/>
        </w:rPr>
        <w:t>inputPath</w:t>
      </w:r>
      <w:proofErr w:type="spellEnd"/>
      <w:r w:rsidRPr="00BD1E2B">
        <w:rPr>
          <w:b/>
          <w:sz w:val="22"/>
          <w:szCs w:val="22"/>
        </w:rPr>
        <w:t>)</w:t>
      </w:r>
      <w:r w:rsidR="006A20F1">
        <w:rPr>
          <w:b/>
          <w:sz w:val="22"/>
          <w:szCs w:val="22"/>
        </w:rPr>
        <w:t xml:space="preserve"> : </w:t>
      </w:r>
      <w:r w:rsidRPr="00BD1E2B">
        <w:rPr>
          <w:sz w:val="22"/>
          <w:szCs w:val="22"/>
        </w:rPr>
        <w:t>DEFLATE</w:t>
      </w:r>
      <w:r w:rsidRPr="00EC73EE">
        <w:rPr>
          <w:sz w:val="22"/>
          <w:szCs w:val="22"/>
        </w:rPr>
        <w:t>(</w:t>
      </w:r>
      <w:proofErr w:type="spellStart"/>
      <w:r w:rsidRPr="00EC73EE">
        <w:rPr>
          <w:sz w:val="22"/>
          <w:szCs w:val="22"/>
        </w:rPr>
        <w:t>inputPath</w:t>
      </w:r>
      <w:proofErr w:type="spellEnd"/>
      <w:r w:rsidRPr="00EC73EE">
        <w:rPr>
          <w:sz w:val="22"/>
          <w:szCs w:val="22"/>
        </w:rPr>
        <w:t>)</w:t>
      </w:r>
      <w:r>
        <w:rPr>
          <w:sz w:val="22"/>
          <w:szCs w:val="22"/>
        </w:rPr>
        <w:t xml:space="preserve"> fonksiyonu içerisine gelen </w:t>
      </w:r>
      <w:proofErr w:type="gramStart"/>
      <w:r>
        <w:rPr>
          <w:sz w:val="22"/>
          <w:szCs w:val="22"/>
        </w:rPr>
        <w:t>metin.txt</w:t>
      </w:r>
      <w:proofErr w:type="gramEnd"/>
      <w:r>
        <w:rPr>
          <w:sz w:val="22"/>
          <w:szCs w:val="22"/>
        </w:rPr>
        <w:t xml:space="preserve"> dosyası bu fonksiyonu gönderilir.</w:t>
      </w:r>
      <w:r>
        <w:rPr>
          <w:sz w:val="22"/>
          <w:szCs w:val="22"/>
        </w:rPr>
        <w:t xml:space="preserve"> </w:t>
      </w:r>
      <w:proofErr w:type="spellStart"/>
      <w:r w:rsidRPr="00BD1E2B">
        <w:rPr>
          <w:sz w:val="22"/>
          <w:szCs w:val="22"/>
        </w:rPr>
        <w:t>Karakterler_ve_Frekanslar</w:t>
      </w:r>
      <w:proofErr w:type="spellEnd"/>
      <w:r>
        <w:rPr>
          <w:sz w:val="22"/>
          <w:szCs w:val="22"/>
        </w:rPr>
        <w:t xml:space="preserve"> fonksiyonu çalışmaktadır. Ardından onu içinde yapılan işlemler sonucunda içerisinde bulduğumuz karakterler ve frekansları </w:t>
      </w:r>
      <w:proofErr w:type="spellStart"/>
      <w:r>
        <w:rPr>
          <w:sz w:val="22"/>
          <w:szCs w:val="22"/>
        </w:rPr>
        <w:t>Huffman</w:t>
      </w:r>
      <w:proofErr w:type="spellEnd"/>
      <w:r>
        <w:rPr>
          <w:sz w:val="22"/>
          <w:szCs w:val="22"/>
        </w:rPr>
        <w:t xml:space="preserve"> algoritması çalışmaktadır</w:t>
      </w:r>
    </w:p>
    <w:p w:rsidR="00514F10" w:rsidRPr="00BD1E2B" w:rsidRDefault="00514F10" w:rsidP="00BD1E2B">
      <w:pPr>
        <w:rPr>
          <w:b/>
          <w:sz w:val="22"/>
          <w:szCs w:val="22"/>
        </w:rPr>
      </w:pPr>
    </w:p>
    <w:p w:rsidR="006A20F1" w:rsidRPr="006A20F1" w:rsidRDefault="006A20F1" w:rsidP="006A20F1">
      <w:pPr>
        <w:pStyle w:val="ListeParagraf"/>
        <w:rPr>
          <w:b/>
          <w:sz w:val="22"/>
          <w:szCs w:val="22"/>
        </w:rPr>
      </w:pPr>
    </w:p>
    <w:p w:rsidR="00514F10" w:rsidRPr="00BD1E2B" w:rsidRDefault="00BD1E2B" w:rsidP="00BD1E2B">
      <w:pPr>
        <w:pStyle w:val="ListeParagraf"/>
        <w:numPr>
          <w:ilvl w:val="2"/>
          <w:numId w:val="13"/>
        </w:numPr>
        <w:rPr>
          <w:b/>
          <w:sz w:val="22"/>
          <w:szCs w:val="22"/>
        </w:rPr>
      </w:pPr>
      <w:proofErr w:type="spellStart"/>
      <w:r w:rsidRPr="00BD1E2B">
        <w:rPr>
          <w:b/>
          <w:sz w:val="22"/>
          <w:szCs w:val="22"/>
        </w:rPr>
        <w:t>Karakterler_ve_Frekanslar</w:t>
      </w:r>
      <w:proofErr w:type="spellEnd"/>
      <w:r w:rsidRPr="00BD1E2B">
        <w:rPr>
          <w:b/>
          <w:sz w:val="22"/>
          <w:szCs w:val="22"/>
        </w:rPr>
        <w:t>()</w:t>
      </w:r>
      <w:r>
        <w:rPr>
          <w:b/>
          <w:sz w:val="22"/>
          <w:szCs w:val="22"/>
        </w:rPr>
        <w:t xml:space="preserve"> </w:t>
      </w:r>
      <w:r w:rsidR="006A20F1" w:rsidRPr="00BD1E2B">
        <w:rPr>
          <w:b/>
          <w:sz w:val="22"/>
          <w:szCs w:val="22"/>
        </w:rPr>
        <w:t>:</w:t>
      </w:r>
      <w:r w:rsidR="006A20F1" w:rsidRPr="00BD1E2B">
        <w:rPr>
          <w:sz w:val="22"/>
          <w:szCs w:val="22"/>
        </w:rPr>
        <w:t xml:space="preserve"> </w:t>
      </w:r>
      <w:r>
        <w:rPr>
          <w:sz w:val="22"/>
          <w:szCs w:val="22"/>
        </w:rPr>
        <w:t xml:space="preserve">Daha önce </w:t>
      </w:r>
      <w:proofErr w:type="spellStart"/>
      <w:r w:rsidRPr="00EC73EE">
        <w:rPr>
          <w:b/>
          <w:sz w:val="22"/>
          <w:szCs w:val="22"/>
        </w:rPr>
        <w:t>FileReadChar</w:t>
      </w:r>
      <w:proofErr w:type="spellEnd"/>
      <w:r>
        <w:rPr>
          <w:b/>
          <w:sz w:val="22"/>
          <w:szCs w:val="22"/>
        </w:rPr>
        <w:t xml:space="preserve"> </w:t>
      </w:r>
      <w:r>
        <w:rPr>
          <w:sz w:val="22"/>
          <w:szCs w:val="22"/>
        </w:rPr>
        <w:t xml:space="preserve">fonksiyonda okuma işlemi sırasında verileri </w:t>
      </w:r>
      <w:proofErr w:type="spellStart"/>
      <w:r>
        <w:rPr>
          <w:sz w:val="22"/>
          <w:szCs w:val="22"/>
        </w:rPr>
        <w:t>char</w:t>
      </w:r>
      <w:proofErr w:type="spellEnd"/>
      <w:r>
        <w:rPr>
          <w:sz w:val="22"/>
          <w:szCs w:val="22"/>
        </w:rPr>
        <w:t xml:space="preserve"> </w:t>
      </w:r>
      <w:proofErr w:type="spellStart"/>
      <w:r>
        <w:rPr>
          <w:sz w:val="22"/>
          <w:szCs w:val="22"/>
        </w:rPr>
        <w:t>str</w:t>
      </w:r>
      <w:proofErr w:type="spellEnd"/>
      <w:r>
        <w:rPr>
          <w:sz w:val="22"/>
          <w:szCs w:val="22"/>
        </w:rPr>
        <w:t xml:space="preserve"> nesnesi içinde tutmuştuk bu fonksiyon </w:t>
      </w:r>
      <w:proofErr w:type="gramStart"/>
      <w:r>
        <w:rPr>
          <w:sz w:val="22"/>
          <w:szCs w:val="22"/>
        </w:rPr>
        <w:t xml:space="preserve">içerisinde  </w:t>
      </w:r>
      <w:r>
        <w:rPr>
          <w:sz w:val="22"/>
          <w:szCs w:val="22"/>
        </w:rPr>
        <w:t>bu</w:t>
      </w:r>
      <w:proofErr w:type="gramEnd"/>
      <w:r>
        <w:rPr>
          <w:sz w:val="22"/>
          <w:szCs w:val="22"/>
        </w:rPr>
        <w:t xml:space="preserve"> </w:t>
      </w:r>
      <w:proofErr w:type="spellStart"/>
      <w:r>
        <w:rPr>
          <w:sz w:val="22"/>
          <w:szCs w:val="22"/>
        </w:rPr>
        <w:t>str</w:t>
      </w:r>
      <w:proofErr w:type="spellEnd"/>
      <w:r>
        <w:rPr>
          <w:sz w:val="22"/>
          <w:szCs w:val="22"/>
        </w:rPr>
        <w:t xml:space="preserve"> nesnesi içindeki metini karakter olarak okuyup karakterlerini ve bu karakterlerin frekanslarını tutup karakterler ve frekanslar dizilerine yazılmaktadır.</w:t>
      </w:r>
    </w:p>
    <w:p w:rsidR="00514F10" w:rsidRPr="00D74339" w:rsidRDefault="00514F10" w:rsidP="00514F10">
      <w:pPr>
        <w:pStyle w:val="ListeParagraf"/>
        <w:rPr>
          <w:b/>
          <w:sz w:val="22"/>
          <w:szCs w:val="22"/>
        </w:rPr>
      </w:pPr>
    </w:p>
    <w:p w:rsidR="00F93852" w:rsidRPr="006A20F1" w:rsidRDefault="00F93852" w:rsidP="006A20F1">
      <w:pPr>
        <w:rPr>
          <w:sz w:val="22"/>
          <w:szCs w:val="22"/>
        </w:rPr>
      </w:pPr>
    </w:p>
    <w:p w:rsidR="00AF328E" w:rsidRPr="006661E7" w:rsidRDefault="006661E7" w:rsidP="006661E7">
      <w:pPr>
        <w:pStyle w:val="ListeParagraf"/>
        <w:numPr>
          <w:ilvl w:val="2"/>
          <w:numId w:val="13"/>
        </w:numPr>
        <w:rPr>
          <w:b/>
          <w:sz w:val="22"/>
          <w:szCs w:val="22"/>
        </w:rPr>
      </w:pPr>
      <w:proofErr w:type="spellStart"/>
      <w:r w:rsidRPr="006661E7">
        <w:rPr>
          <w:b/>
          <w:sz w:val="22"/>
          <w:szCs w:val="22"/>
        </w:rPr>
        <w:t>frenkas_bul</w:t>
      </w:r>
      <w:proofErr w:type="spellEnd"/>
      <w:r w:rsidRPr="006661E7">
        <w:rPr>
          <w:b/>
          <w:sz w:val="22"/>
          <w:szCs w:val="22"/>
        </w:rPr>
        <w:t>(</w:t>
      </w:r>
      <w:proofErr w:type="spellStart"/>
      <w:r w:rsidRPr="006661E7">
        <w:rPr>
          <w:b/>
          <w:sz w:val="22"/>
          <w:szCs w:val="22"/>
        </w:rPr>
        <w:t>char</w:t>
      </w:r>
      <w:proofErr w:type="spellEnd"/>
      <w:r w:rsidRPr="006661E7">
        <w:rPr>
          <w:b/>
          <w:sz w:val="22"/>
          <w:szCs w:val="22"/>
        </w:rPr>
        <w:t xml:space="preserve"> </w:t>
      </w:r>
      <w:proofErr w:type="spellStart"/>
      <w:r w:rsidRPr="006661E7">
        <w:rPr>
          <w:b/>
          <w:sz w:val="22"/>
          <w:szCs w:val="22"/>
        </w:rPr>
        <w:t>ch</w:t>
      </w:r>
      <w:proofErr w:type="spellEnd"/>
      <w:r w:rsidRPr="006661E7">
        <w:rPr>
          <w:b/>
          <w:sz w:val="22"/>
          <w:szCs w:val="22"/>
        </w:rPr>
        <w:t xml:space="preserve">, </w:t>
      </w:r>
      <w:proofErr w:type="spellStart"/>
      <w:r w:rsidRPr="006661E7">
        <w:rPr>
          <w:b/>
          <w:sz w:val="22"/>
          <w:szCs w:val="22"/>
        </w:rPr>
        <w:t>char</w:t>
      </w:r>
      <w:proofErr w:type="spellEnd"/>
      <w:r w:rsidRPr="006661E7">
        <w:rPr>
          <w:b/>
          <w:sz w:val="22"/>
          <w:szCs w:val="22"/>
        </w:rPr>
        <w:t xml:space="preserve"> </w:t>
      </w:r>
      <w:proofErr w:type="spellStart"/>
      <w:r w:rsidRPr="006661E7">
        <w:rPr>
          <w:b/>
          <w:sz w:val="22"/>
          <w:szCs w:val="22"/>
        </w:rPr>
        <w:t>str</w:t>
      </w:r>
      <w:proofErr w:type="spellEnd"/>
      <w:r w:rsidRPr="006661E7">
        <w:rPr>
          <w:b/>
          <w:sz w:val="22"/>
          <w:szCs w:val="22"/>
        </w:rPr>
        <w:t>[])</w:t>
      </w:r>
      <w:r w:rsidR="00F93852" w:rsidRPr="00F93852">
        <w:rPr>
          <w:b/>
          <w:sz w:val="22"/>
          <w:szCs w:val="22"/>
        </w:rPr>
        <w:t>:</w:t>
      </w:r>
      <w:r w:rsidR="00F93852">
        <w:rPr>
          <w:sz w:val="22"/>
          <w:szCs w:val="22"/>
        </w:rPr>
        <w:t xml:space="preserve"> </w:t>
      </w:r>
      <w:r>
        <w:rPr>
          <w:sz w:val="22"/>
          <w:szCs w:val="22"/>
        </w:rPr>
        <w:t xml:space="preserve">İçerisine gönderdiğimiz karakterin </w:t>
      </w:r>
      <w:proofErr w:type="spellStart"/>
      <w:r>
        <w:rPr>
          <w:sz w:val="22"/>
          <w:szCs w:val="22"/>
        </w:rPr>
        <w:t>str</w:t>
      </w:r>
      <w:proofErr w:type="spellEnd"/>
      <w:r>
        <w:rPr>
          <w:sz w:val="22"/>
          <w:szCs w:val="22"/>
        </w:rPr>
        <w:t xml:space="preserve"> nesnesi içerisindeki frekans değerine bakmaktadır.</w:t>
      </w:r>
      <w:r>
        <w:rPr>
          <w:sz w:val="22"/>
          <w:szCs w:val="22"/>
        </w:rPr>
        <w:br/>
      </w:r>
    </w:p>
    <w:p w:rsidR="006661E7" w:rsidRPr="006661E7" w:rsidRDefault="006661E7" w:rsidP="006661E7">
      <w:pPr>
        <w:pStyle w:val="ListeParagraf"/>
        <w:numPr>
          <w:ilvl w:val="2"/>
          <w:numId w:val="13"/>
        </w:numPr>
        <w:rPr>
          <w:b/>
          <w:sz w:val="22"/>
          <w:szCs w:val="22"/>
        </w:rPr>
      </w:pPr>
      <w:proofErr w:type="spellStart"/>
      <w:r w:rsidRPr="006661E7">
        <w:rPr>
          <w:b/>
          <w:sz w:val="22"/>
          <w:szCs w:val="22"/>
        </w:rPr>
        <w:t>Huffman</w:t>
      </w:r>
      <w:proofErr w:type="spellEnd"/>
      <w:r w:rsidRPr="006661E7">
        <w:rPr>
          <w:b/>
          <w:sz w:val="22"/>
          <w:szCs w:val="22"/>
        </w:rPr>
        <w:t>(</w:t>
      </w:r>
      <w:proofErr w:type="spellStart"/>
      <w:r w:rsidRPr="006661E7">
        <w:rPr>
          <w:b/>
          <w:sz w:val="22"/>
          <w:szCs w:val="22"/>
        </w:rPr>
        <w:t>char</w:t>
      </w:r>
      <w:proofErr w:type="spellEnd"/>
      <w:r w:rsidRPr="006661E7">
        <w:rPr>
          <w:b/>
          <w:sz w:val="22"/>
          <w:szCs w:val="22"/>
        </w:rPr>
        <w:t xml:space="preserve"> veri[], </w:t>
      </w:r>
      <w:proofErr w:type="spellStart"/>
      <w:r w:rsidRPr="006661E7">
        <w:rPr>
          <w:b/>
          <w:sz w:val="22"/>
          <w:szCs w:val="22"/>
        </w:rPr>
        <w:t>int</w:t>
      </w:r>
      <w:proofErr w:type="spellEnd"/>
      <w:r w:rsidRPr="006661E7">
        <w:rPr>
          <w:b/>
          <w:sz w:val="22"/>
          <w:szCs w:val="22"/>
        </w:rPr>
        <w:t xml:space="preserve"> frekans[], </w:t>
      </w:r>
      <w:proofErr w:type="spellStart"/>
      <w:r w:rsidRPr="006661E7">
        <w:rPr>
          <w:b/>
          <w:sz w:val="22"/>
          <w:szCs w:val="22"/>
        </w:rPr>
        <w:t>int</w:t>
      </w:r>
      <w:proofErr w:type="spellEnd"/>
      <w:r w:rsidRPr="006661E7">
        <w:rPr>
          <w:b/>
          <w:sz w:val="22"/>
          <w:szCs w:val="22"/>
        </w:rPr>
        <w:t xml:space="preserve"> boyut)</w:t>
      </w:r>
      <w:r>
        <w:rPr>
          <w:b/>
          <w:sz w:val="22"/>
          <w:szCs w:val="22"/>
        </w:rPr>
        <w:t xml:space="preserve">:  </w:t>
      </w:r>
      <w:proofErr w:type="spellStart"/>
      <w:r>
        <w:rPr>
          <w:sz w:val="22"/>
          <w:szCs w:val="22"/>
        </w:rPr>
        <w:t>Huffman</w:t>
      </w:r>
      <w:proofErr w:type="spellEnd"/>
      <w:r>
        <w:rPr>
          <w:sz w:val="22"/>
          <w:szCs w:val="22"/>
        </w:rPr>
        <w:t xml:space="preserve"> sıkıştırma algoritmasının ilk başladığı yer olan bu fonksiyonda ilk önce içerisine gelen verilerin </w:t>
      </w:r>
      <w:proofErr w:type="spellStart"/>
      <w:r w:rsidRPr="006661E7">
        <w:rPr>
          <w:sz w:val="22"/>
          <w:szCs w:val="22"/>
        </w:rPr>
        <w:t>Hufmman_Agaci_Olustur</w:t>
      </w:r>
      <w:proofErr w:type="spellEnd"/>
      <w:r>
        <w:rPr>
          <w:sz w:val="22"/>
          <w:szCs w:val="22"/>
        </w:rPr>
        <w:t xml:space="preserve"> fonksiyonuna gönderilerek </w:t>
      </w:r>
      <w:proofErr w:type="spellStart"/>
      <w:r>
        <w:rPr>
          <w:sz w:val="22"/>
          <w:szCs w:val="22"/>
        </w:rPr>
        <w:t>huffman</w:t>
      </w:r>
      <w:proofErr w:type="spellEnd"/>
      <w:r>
        <w:rPr>
          <w:sz w:val="22"/>
          <w:szCs w:val="22"/>
        </w:rPr>
        <w:t xml:space="preserve"> ağacının oluşturulması ve sıkıştırma işlemi yapılmaktadır. Ardından fonksiyona geri dönerek bu LZ77(LZSS) algoritmasının çalışması için </w:t>
      </w:r>
      <w:r w:rsidRPr="006661E7">
        <w:rPr>
          <w:sz w:val="22"/>
          <w:szCs w:val="22"/>
        </w:rPr>
        <w:t>LZ77_DosyaSikistir</w:t>
      </w:r>
      <w:r>
        <w:rPr>
          <w:sz w:val="22"/>
          <w:szCs w:val="22"/>
        </w:rPr>
        <w:t xml:space="preserve"> fonksiyonu çağırılmıştır.</w:t>
      </w:r>
      <w:r>
        <w:rPr>
          <w:sz w:val="22"/>
          <w:szCs w:val="22"/>
        </w:rPr>
        <w:br/>
      </w:r>
    </w:p>
    <w:p w:rsidR="006661E7" w:rsidRPr="0033218C" w:rsidRDefault="006661E7" w:rsidP="006661E7">
      <w:pPr>
        <w:pStyle w:val="ListeParagraf"/>
        <w:numPr>
          <w:ilvl w:val="2"/>
          <w:numId w:val="13"/>
        </w:numPr>
        <w:rPr>
          <w:b/>
          <w:sz w:val="22"/>
          <w:szCs w:val="22"/>
        </w:rPr>
      </w:pPr>
      <w:proofErr w:type="spellStart"/>
      <w:r w:rsidRPr="006661E7">
        <w:rPr>
          <w:b/>
          <w:sz w:val="22"/>
          <w:szCs w:val="22"/>
        </w:rPr>
        <w:lastRenderedPageBreak/>
        <w:t>Hufmman_Agaci_Olustur</w:t>
      </w:r>
      <w:proofErr w:type="spellEnd"/>
      <w:r w:rsidRPr="006661E7">
        <w:rPr>
          <w:b/>
          <w:sz w:val="22"/>
          <w:szCs w:val="22"/>
        </w:rPr>
        <w:t>(</w:t>
      </w:r>
      <w:proofErr w:type="spellStart"/>
      <w:r w:rsidRPr="006661E7">
        <w:rPr>
          <w:b/>
          <w:sz w:val="22"/>
          <w:szCs w:val="22"/>
        </w:rPr>
        <w:t>char</w:t>
      </w:r>
      <w:proofErr w:type="spellEnd"/>
      <w:r w:rsidRPr="006661E7">
        <w:rPr>
          <w:b/>
          <w:sz w:val="22"/>
          <w:szCs w:val="22"/>
        </w:rPr>
        <w:t xml:space="preserve"> veri[], </w:t>
      </w:r>
      <w:proofErr w:type="spellStart"/>
      <w:r w:rsidRPr="006661E7">
        <w:rPr>
          <w:b/>
          <w:sz w:val="22"/>
          <w:szCs w:val="22"/>
        </w:rPr>
        <w:t>int</w:t>
      </w:r>
      <w:proofErr w:type="spellEnd"/>
      <w:r w:rsidRPr="006661E7">
        <w:rPr>
          <w:b/>
          <w:sz w:val="22"/>
          <w:szCs w:val="22"/>
        </w:rPr>
        <w:t xml:space="preserve"> frekans[], </w:t>
      </w:r>
      <w:proofErr w:type="spellStart"/>
      <w:r w:rsidRPr="006661E7">
        <w:rPr>
          <w:b/>
          <w:sz w:val="22"/>
          <w:szCs w:val="22"/>
        </w:rPr>
        <w:t>int</w:t>
      </w:r>
      <w:proofErr w:type="spellEnd"/>
      <w:r w:rsidRPr="006661E7">
        <w:rPr>
          <w:b/>
          <w:sz w:val="22"/>
          <w:szCs w:val="22"/>
        </w:rPr>
        <w:t xml:space="preserve"> boyut)</w:t>
      </w:r>
      <w:r>
        <w:rPr>
          <w:b/>
          <w:sz w:val="22"/>
          <w:szCs w:val="22"/>
        </w:rPr>
        <w:t xml:space="preserve"> : </w:t>
      </w:r>
      <w:r>
        <w:rPr>
          <w:sz w:val="22"/>
          <w:szCs w:val="22"/>
        </w:rPr>
        <w:t xml:space="preserve">İçerisine gelen veriler ile </w:t>
      </w:r>
      <w:proofErr w:type="spellStart"/>
      <w:r>
        <w:rPr>
          <w:sz w:val="22"/>
          <w:szCs w:val="22"/>
        </w:rPr>
        <w:t>huffman</w:t>
      </w:r>
      <w:proofErr w:type="spellEnd"/>
      <w:r>
        <w:rPr>
          <w:sz w:val="22"/>
          <w:szCs w:val="22"/>
        </w:rPr>
        <w:t xml:space="preserve"> ağacı oluşturulmuştur. </w:t>
      </w:r>
      <w:proofErr w:type="spellStart"/>
      <w:r>
        <w:rPr>
          <w:sz w:val="22"/>
          <w:szCs w:val="22"/>
        </w:rPr>
        <w:t>Yigin</w:t>
      </w:r>
      <w:proofErr w:type="spellEnd"/>
      <w:r>
        <w:rPr>
          <w:sz w:val="22"/>
          <w:szCs w:val="22"/>
        </w:rPr>
        <w:t xml:space="preserve"> ve </w:t>
      </w:r>
      <w:proofErr w:type="spellStart"/>
      <w:r>
        <w:rPr>
          <w:sz w:val="22"/>
          <w:szCs w:val="22"/>
        </w:rPr>
        <w:t>YiginDugumu</w:t>
      </w:r>
      <w:proofErr w:type="spellEnd"/>
      <w:r>
        <w:rPr>
          <w:sz w:val="22"/>
          <w:szCs w:val="22"/>
        </w:rPr>
        <w:t xml:space="preserve"> </w:t>
      </w:r>
      <w:proofErr w:type="spellStart"/>
      <w:r>
        <w:rPr>
          <w:sz w:val="22"/>
          <w:szCs w:val="22"/>
        </w:rPr>
        <w:t>struct’ları</w:t>
      </w:r>
      <w:proofErr w:type="spellEnd"/>
      <w:r>
        <w:rPr>
          <w:sz w:val="22"/>
          <w:szCs w:val="22"/>
        </w:rPr>
        <w:t xml:space="preserve"> ağacımızın gövdesi ve yapraklarını tutuyor ve girilen veriler buralarda tutulmaktadır.</w:t>
      </w:r>
      <w:r w:rsidR="008F1ACC">
        <w:rPr>
          <w:sz w:val="22"/>
          <w:szCs w:val="22"/>
        </w:rPr>
        <w:t xml:space="preserve"> İçerisinde birden fazla fonksiyonu çalıştırarak ağacımızın verilerinin </w:t>
      </w:r>
      <w:proofErr w:type="spellStart"/>
      <w:r w:rsidR="008F1ACC">
        <w:rPr>
          <w:sz w:val="22"/>
          <w:szCs w:val="22"/>
        </w:rPr>
        <w:t>struct’lara</w:t>
      </w:r>
      <w:proofErr w:type="spellEnd"/>
      <w:r w:rsidR="008F1ACC">
        <w:rPr>
          <w:sz w:val="22"/>
          <w:szCs w:val="22"/>
        </w:rPr>
        <w:t xml:space="preserve"> </w:t>
      </w:r>
      <w:proofErr w:type="spellStart"/>
      <w:r w:rsidR="008F1ACC">
        <w:rPr>
          <w:sz w:val="22"/>
          <w:szCs w:val="22"/>
        </w:rPr>
        <w:t>yazılaması</w:t>
      </w:r>
      <w:proofErr w:type="spellEnd"/>
      <w:r w:rsidR="008F1ACC">
        <w:rPr>
          <w:sz w:val="22"/>
          <w:szCs w:val="22"/>
        </w:rPr>
        <w:t xml:space="preserve"> işlemi yapmaktadır. Bu fonksiyonları alt başlıklarla açıklamak gerekirse;</w:t>
      </w:r>
    </w:p>
    <w:p w:rsidR="0033218C" w:rsidRPr="008F1ACC" w:rsidRDefault="0033218C" w:rsidP="0033218C">
      <w:pPr>
        <w:pStyle w:val="ListeParagraf"/>
        <w:rPr>
          <w:b/>
          <w:sz w:val="22"/>
          <w:szCs w:val="22"/>
        </w:rPr>
      </w:pPr>
    </w:p>
    <w:p w:rsidR="008F1ACC" w:rsidRPr="008F1ACC" w:rsidRDefault="008F1ACC" w:rsidP="008F1ACC">
      <w:pPr>
        <w:pStyle w:val="ListeParagraf"/>
        <w:numPr>
          <w:ilvl w:val="1"/>
          <w:numId w:val="14"/>
        </w:numPr>
        <w:rPr>
          <w:b/>
          <w:sz w:val="22"/>
          <w:szCs w:val="22"/>
        </w:rPr>
      </w:pPr>
      <w:proofErr w:type="spellStart"/>
      <w:r w:rsidRPr="008F1ACC">
        <w:rPr>
          <w:b/>
          <w:sz w:val="22"/>
          <w:szCs w:val="22"/>
        </w:rPr>
        <w:t>Yigin_Dugumu_Olustur</w:t>
      </w:r>
      <w:proofErr w:type="spellEnd"/>
      <w:r w:rsidRPr="008F1ACC">
        <w:rPr>
          <w:b/>
          <w:sz w:val="22"/>
          <w:szCs w:val="22"/>
        </w:rPr>
        <w:t>(</w:t>
      </w:r>
      <w:proofErr w:type="spellStart"/>
      <w:r w:rsidRPr="008F1ACC">
        <w:rPr>
          <w:b/>
          <w:sz w:val="22"/>
          <w:szCs w:val="22"/>
        </w:rPr>
        <w:t>char</w:t>
      </w:r>
      <w:proofErr w:type="spellEnd"/>
      <w:r w:rsidRPr="008F1ACC">
        <w:rPr>
          <w:b/>
          <w:sz w:val="22"/>
          <w:szCs w:val="22"/>
        </w:rPr>
        <w:t xml:space="preserve"> veri[], </w:t>
      </w:r>
      <w:proofErr w:type="spellStart"/>
      <w:r w:rsidRPr="008F1ACC">
        <w:rPr>
          <w:b/>
          <w:sz w:val="22"/>
          <w:szCs w:val="22"/>
        </w:rPr>
        <w:t>int</w:t>
      </w:r>
      <w:proofErr w:type="spellEnd"/>
      <w:r w:rsidRPr="008F1ACC">
        <w:rPr>
          <w:b/>
          <w:sz w:val="22"/>
          <w:szCs w:val="22"/>
        </w:rPr>
        <w:t xml:space="preserve"> frekans[], </w:t>
      </w:r>
      <w:proofErr w:type="spellStart"/>
      <w:r w:rsidRPr="008F1ACC">
        <w:rPr>
          <w:b/>
          <w:sz w:val="22"/>
          <w:szCs w:val="22"/>
        </w:rPr>
        <w:t>int</w:t>
      </w:r>
      <w:proofErr w:type="spellEnd"/>
      <w:r w:rsidRPr="008F1ACC">
        <w:rPr>
          <w:b/>
          <w:sz w:val="22"/>
          <w:szCs w:val="22"/>
        </w:rPr>
        <w:t xml:space="preserve"> boyut)</w:t>
      </w:r>
      <w:r>
        <w:rPr>
          <w:b/>
          <w:sz w:val="22"/>
          <w:szCs w:val="22"/>
        </w:rPr>
        <w:t xml:space="preserve"> : </w:t>
      </w:r>
      <w:r>
        <w:rPr>
          <w:sz w:val="22"/>
          <w:szCs w:val="22"/>
        </w:rPr>
        <w:t>İçerisine gönderdiğimiz verilerin ağaçlar üzerindeki yerlerini oluşturmakta ve verileri yerleştirmektedir.</w:t>
      </w:r>
    </w:p>
    <w:p w:rsidR="008F1ACC" w:rsidRPr="008F1ACC" w:rsidRDefault="008F1ACC" w:rsidP="008F1ACC">
      <w:pPr>
        <w:pStyle w:val="ListeParagraf"/>
        <w:ind w:left="0"/>
        <w:rPr>
          <w:b/>
          <w:sz w:val="22"/>
          <w:szCs w:val="22"/>
        </w:rPr>
      </w:pPr>
    </w:p>
    <w:p w:rsidR="008F1ACC" w:rsidRPr="008F1ACC" w:rsidRDefault="008F1ACC" w:rsidP="008F1ACC">
      <w:pPr>
        <w:pStyle w:val="ListeParagraf"/>
        <w:numPr>
          <w:ilvl w:val="1"/>
          <w:numId w:val="14"/>
        </w:numPr>
        <w:rPr>
          <w:b/>
          <w:sz w:val="22"/>
          <w:szCs w:val="22"/>
        </w:rPr>
      </w:pPr>
      <w:proofErr w:type="spellStart"/>
      <w:r w:rsidRPr="008F1ACC">
        <w:rPr>
          <w:b/>
          <w:sz w:val="22"/>
          <w:szCs w:val="22"/>
        </w:rPr>
        <w:t>Dugume_Deger_Ata</w:t>
      </w:r>
      <w:proofErr w:type="spellEnd"/>
      <w:r w:rsidRPr="008F1ACC">
        <w:rPr>
          <w:b/>
          <w:sz w:val="22"/>
          <w:szCs w:val="22"/>
        </w:rPr>
        <w:t>(</w:t>
      </w:r>
      <w:proofErr w:type="spellStart"/>
      <w:r w:rsidRPr="008F1ACC">
        <w:rPr>
          <w:b/>
          <w:sz w:val="22"/>
          <w:szCs w:val="22"/>
        </w:rPr>
        <w:t>struct</w:t>
      </w:r>
      <w:proofErr w:type="spellEnd"/>
      <w:r w:rsidRPr="008F1ACC">
        <w:rPr>
          <w:b/>
          <w:sz w:val="22"/>
          <w:szCs w:val="22"/>
        </w:rPr>
        <w:t xml:space="preserve"> </w:t>
      </w:r>
      <w:proofErr w:type="spellStart"/>
      <w:r w:rsidRPr="008F1ACC">
        <w:rPr>
          <w:b/>
          <w:sz w:val="22"/>
          <w:szCs w:val="22"/>
        </w:rPr>
        <w:t>Yigin</w:t>
      </w:r>
      <w:proofErr w:type="spellEnd"/>
      <w:r w:rsidRPr="008F1ACC">
        <w:rPr>
          <w:b/>
          <w:sz w:val="22"/>
          <w:szCs w:val="22"/>
        </w:rPr>
        <w:t xml:space="preserve">* </w:t>
      </w:r>
      <w:proofErr w:type="spellStart"/>
      <w:r w:rsidRPr="008F1ACC">
        <w:rPr>
          <w:b/>
          <w:sz w:val="22"/>
          <w:szCs w:val="22"/>
        </w:rPr>
        <w:t>yigin</w:t>
      </w:r>
      <w:proofErr w:type="spellEnd"/>
      <w:r w:rsidRPr="008F1ACC">
        <w:rPr>
          <w:b/>
          <w:sz w:val="22"/>
          <w:szCs w:val="22"/>
        </w:rPr>
        <w:t>)</w:t>
      </w:r>
      <w:r>
        <w:rPr>
          <w:b/>
          <w:sz w:val="22"/>
          <w:szCs w:val="22"/>
        </w:rPr>
        <w:t xml:space="preserve"> : </w:t>
      </w:r>
      <w:r>
        <w:rPr>
          <w:sz w:val="22"/>
          <w:szCs w:val="22"/>
        </w:rPr>
        <w:t xml:space="preserve">İçerisine gönderdiğimiz düğümün boyut değerine bakmakta ve bize </w:t>
      </w:r>
      <w:proofErr w:type="spellStart"/>
      <w:r>
        <w:rPr>
          <w:sz w:val="22"/>
          <w:szCs w:val="22"/>
        </w:rPr>
        <w:t>true</w:t>
      </w:r>
      <w:proofErr w:type="spellEnd"/>
      <w:r>
        <w:rPr>
          <w:sz w:val="22"/>
          <w:szCs w:val="22"/>
        </w:rPr>
        <w:t xml:space="preserve"> veya </w:t>
      </w:r>
      <w:proofErr w:type="spellStart"/>
      <w:r>
        <w:rPr>
          <w:sz w:val="22"/>
          <w:szCs w:val="22"/>
        </w:rPr>
        <w:t>false</w:t>
      </w:r>
      <w:proofErr w:type="spellEnd"/>
      <w:r>
        <w:rPr>
          <w:sz w:val="22"/>
          <w:szCs w:val="22"/>
        </w:rPr>
        <w:t xml:space="preserve"> değeri döndürmektedir.</w:t>
      </w:r>
    </w:p>
    <w:p w:rsidR="008F1ACC" w:rsidRPr="008F1ACC" w:rsidRDefault="008F1ACC" w:rsidP="008F1ACC">
      <w:pPr>
        <w:pStyle w:val="ListeParagraf"/>
        <w:rPr>
          <w:b/>
          <w:sz w:val="22"/>
          <w:szCs w:val="22"/>
        </w:rPr>
      </w:pPr>
    </w:p>
    <w:p w:rsidR="008F1ACC" w:rsidRPr="008F1ACC" w:rsidRDefault="008F1ACC" w:rsidP="008F1ACC">
      <w:pPr>
        <w:pStyle w:val="ListeParagraf"/>
        <w:numPr>
          <w:ilvl w:val="1"/>
          <w:numId w:val="14"/>
        </w:numPr>
        <w:rPr>
          <w:b/>
          <w:sz w:val="22"/>
          <w:szCs w:val="22"/>
        </w:rPr>
      </w:pPr>
      <w:proofErr w:type="spellStart"/>
      <w:r w:rsidRPr="008F1ACC">
        <w:rPr>
          <w:b/>
          <w:sz w:val="22"/>
          <w:szCs w:val="22"/>
        </w:rPr>
        <w:t>Dugumden_Cikar</w:t>
      </w:r>
      <w:proofErr w:type="spellEnd"/>
      <w:r w:rsidRPr="008F1ACC">
        <w:rPr>
          <w:b/>
          <w:sz w:val="22"/>
          <w:szCs w:val="22"/>
        </w:rPr>
        <w:t>(</w:t>
      </w:r>
      <w:proofErr w:type="spellStart"/>
      <w:r w:rsidRPr="008F1ACC">
        <w:rPr>
          <w:b/>
          <w:sz w:val="22"/>
          <w:szCs w:val="22"/>
        </w:rPr>
        <w:t>struct</w:t>
      </w:r>
      <w:proofErr w:type="spellEnd"/>
      <w:r w:rsidRPr="008F1ACC">
        <w:rPr>
          <w:b/>
          <w:sz w:val="22"/>
          <w:szCs w:val="22"/>
        </w:rPr>
        <w:t xml:space="preserve"> </w:t>
      </w:r>
      <w:proofErr w:type="spellStart"/>
      <w:r w:rsidRPr="008F1ACC">
        <w:rPr>
          <w:b/>
          <w:sz w:val="22"/>
          <w:szCs w:val="22"/>
        </w:rPr>
        <w:t>Yigin</w:t>
      </w:r>
      <w:proofErr w:type="spellEnd"/>
      <w:r w:rsidRPr="008F1ACC">
        <w:rPr>
          <w:b/>
          <w:sz w:val="22"/>
          <w:szCs w:val="22"/>
        </w:rPr>
        <w:t xml:space="preserve">* </w:t>
      </w:r>
      <w:proofErr w:type="spellStart"/>
      <w:r w:rsidRPr="008F1ACC">
        <w:rPr>
          <w:b/>
          <w:sz w:val="22"/>
          <w:szCs w:val="22"/>
        </w:rPr>
        <w:t>yigin</w:t>
      </w:r>
      <w:proofErr w:type="spellEnd"/>
      <w:r w:rsidRPr="008F1ACC">
        <w:rPr>
          <w:b/>
          <w:sz w:val="22"/>
          <w:szCs w:val="22"/>
        </w:rPr>
        <w:t>)</w:t>
      </w:r>
      <w:r>
        <w:rPr>
          <w:b/>
          <w:sz w:val="22"/>
          <w:szCs w:val="22"/>
        </w:rPr>
        <w:t xml:space="preserve">: </w:t>
      </w:r>
      <w:r>
        <w:rPr>
          <w:sz w:val="22"/>
          <w:szCs w:val="22"/>
        </w:rPr>
        <w:t xml:space="preserve">İçerisine </w:t>
      </w:r>
      <w:proofErr w:type="spellStart"/>
      <w:r>
        <w:rPr>
          <w:sz w:val="22"/>
          <w:szCs w:val="22"/>
        </w:rPr>
        <w:t>gönderidiğimizi</w:t>
      </w:r>
      <w:proofErr w:type="spellEnd"/>
      <w:r>
        <w:rPr>
          <w:sz w:val="22"/>
          <w:szCs w:val="22"/>
        </w:rPr>
        <w:t xml:space="preserve"> düğümü </w:t>
      </w:r>
      <w:proofErr w:type="spellStart"/>
      <w:r>
        <w:rPr>
          <w:sz w:val="22"/>
          <w:szCs w:val="22"/>
        </w:rPr>
        <w:t>Yigin</w:t>
      </w:r>
      <w:proofErr w:type="spellEnd"/>
      <w:r>
        <w:rPr>
          <w:sz w:val="22"/>
          <w:szCs w:val="22"/>
        </w:rPr>
        <w:t xml:space="preserve"> ağacından çıkarmaktadır.</w:t>
      </w:r>
    </w:p>
    <w:p w:rsidR="008F1ACC" w:rsidRPr="008F1ACC" w:rsidRDefault="008F1ACC" w:rsidP="008F1ACC">
      <w:pPr>
        <w:pStyle w:val="ListeParagraf"/>
        <w:rPr>
          <w:b/>
          <w:sz w:val="22"/>
          <w:szCs w:val="22"/>
        </w:rPr>
      </w:pPr>
    </w:p>
    <w:p w:rsidR="008F1ACC" w:rsidRPr="0033218C" w:rsidRDefault="008F1ACC" w:rsidP="008F1ACC">
      <w:pPr>
        <w:pStyle w:val="ListeParagraf"/>
        <w:numPr>
          <w:ilvl w:val="1"/>
          <w:numId w:val="14"/>
        </w:numPr>
        <w:rPr>
          <w:b/>
          <w:sz w:val="22"/>
          <w:szCs w:val="22"/>
        </w:rPr>
      </w:pPr>
      <w:proofErr w:type="spellStart"/>
      <w:r w:rsidRPr="008F1ACC">
        <w:rPr>
          <w:b/>
          <w:sz w:val="22"/>
          <w:szCs w:val="22"/>
        </w:rPr>
        <w:t>Yeni_Dugum</w:t>
      </w:r>
      <w:proofErr w:type="spellEnd"/>
      <w:r w:rsidRPr="008F1ACC">
        <w:rPr>
          <w:b/>
          <w:sz w:val="22"/>
          <w:szCs w:val="22"/>
        </w:rPr>
        <w:t>(</w:t>
      </w:r>
      <w:proofErr w:type="spellStart"/>
      <w:r w:rsidRPr="008F1ACC">
        <w:rPr>
          <w:b/>
          <w:sz w:val="22"/>
          <w:szCs w:val="22"/>
        </w:rPr>
        <w:t>char</w:t>
      </w:r>
      <w:proofErr w:type="spellEnd"/>
      <w:r w:rsidRPr="008F1ACC">
        <w:rPr>
          <w:b/>
          <w:sz w:val="22"/>
          <w:szCs w:val="22"/>
        </w:rPr>
        <w:t xml:space="preserve"> veri, </w:t>
      </w:r>
      <w:proofErr w:type="spellStart"/>
      <w:r w:rsidRPr="008F1ACC">
        <w:rPr>
          <w:b/>
          <w:sz w:val="22"/>
          <w:szCs w:val="22"/>
        </w:rPr>
        <w:t>unsigned</w:t>
      </w:r>
      <w:proofErr w:type="spellEnd"/>
      <w:r w:rsidRPr="008F1ACC">
        <w:rPr>
          <w:b/>
          <w:sz w:val="22"/>
          <w:szCs w:val="22"/>
        </w:rPr>
        <w:t xml:space="preserve"> frekans)</w:t>
      </w:r>
      <w:r>
        <w:rPr>
          <w:b/>
          <w:sz w:val="22"/>
          <w:szCs w:val="22"/>
        </w:rPr>
        <w:t xml:space="preserve">: </w:t>
      </w:r>
      <w:r>
        <w:rPr>
          <w:sz w:val="22"/>
          <w:szCs w:val="22"/>
        </w:rPr>
        <w:t xml:space="preserve">İçerisine gönderilen veri ve frekans </w:t>
      </w:r>
      <w:proofErr w:type="spellStart"/>
      <w:r>
        <w:rPr>
          <w:sz w:val="22"/>
          <w:szCs w:val="22"/>
        </w:rPr>
        <w:t>değerilerini</w:t>
      </w:r>
      <w:proofErr w:type="spellEnd"/>
      <w:r>
        <w:rPr>
          <w:sz w:val="22"/>
          <w:szCs w:val="22"/>
        </w:rPr>
        <w:t xml:space="preserve"> kullanarak ağacımız da yeni bir düğümün oluşturmasını sağlamaktadır.</w:t>
      </w:r>
    </w:p>
    <w:p w:rsidR="0033218C" w:rsidRPr="0033218C" w:rsidRDefault="0033218C" w:rsidP="0033218C">
      <w:pPr>
        <w:pStyle w:val="ListeParagraf"/>
        <w:rPr>
          <w:b/>
          <w:sz w:val="22"/>
          <w:szCs w:val="22"/>
        </w:rPr>
      </w:pPr>
    </w:p>
    <w:p w:rsidR="0033218C" w:rsidRPr="0033218C" w:rsidRDefault="0033218C" w:rsidP="0033218C">
      <w:pPr>
        <w:pStyle w:val="ListeParagraf"/>
        <w:numPr>
          <w:ilvl w:val="1"/>
          <w:numId w:val="14"/>
        </w:numPr>
        <w:rPr>
          <w:b/>
          <w:sz w:val="22"/>
          <w:szCs w:val="22"/>
        </w:rPr>
      </w:pPr>
      <w:proofErr w:type="spellStart"/>
      <w:r w:rsidRPr="0033218C">
        <w:rPr>
          <w:b/>
          <w:sz w:val="22"/>
          <w:szCs w:val="22"/>
        </w:rPr>
        <w:t>Dugum_Ekle</w:t>
      </w:r>
      <w:proofErr w:type="spellEnd"/>
      <w:r w:rsidRPr="0033218C">
        <w:rPr>
          <w:b/>
          <w:sz w:val="22"/>
          <w:szCs w:val="22"/>
        </w:rPr>
        <w:t xml:space="preserve"> </w:t>
      </w:r>
      <w:r>
        <w:rPr>
          <w:b/>
          <w:sz w:val="22"/>
          <w:szCs w:val="22"/>
        </w:rPr>
        <w:t>(</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 xml:space="preserve">* </w:t>
      </w:r>
      <w:proofErr w:type="spellStart"/>
      <w:proofErr w:type="gramStart"/>
      <w:r w:rsidRPr="0033218C">
        <w:rPr>
          <w:b/>
          <w:sz w:val="22"/>
          <w:szCs w:val="22"/>
        </w:rPr>
        <w:t>yigin,struct</w:t>
      </w:r>
      <w:proofErr w:type="spellEnd"/>
      <w:proofErr w:type="gramEnd"/>
      <w:r w:rsidRPr="0033218C">
        <w:rPr>
          <w:b/>
          <w:sz w:val="22"/>
          <w:szCs w:val="22"/>
        </w:rPr>
        <w:t xml:space="preserve"> </w:t>
      </w:r>
      <w:proofErr w:type="spellStart"/>
      <w:r w:rsidRPr="0033218C">
        <w:rPr>
          <w:b/>
          <w:sz w:val="22"/>
          <w:szCs w:val="22"/>
        </w:rPr>
        <w:t>YiginDugumu</w:t>
      </w:r>
      <w:proofErr w:type="spellEnd"/>
      <w:r w:rsidRPr="0033218C">
        <w:rPr>
          <w:b/>
          <w:sz w:val="22"/>
          <w:szCs w:val="22"/>
        </w:rPr>
        <w:t xml:space="preserve">* </w:t>
      </w:r>
      <w:proofErr w:type="spellStart"/>
      <w:r w:rsidRPr="0033218C">
        <w:rPr>
          <w:b/>
          <w:sz w:val="22"/>
          <w:szCs w:val="22"/>
        </w:rPr>
        <w:t>yigin_dugumu</w:t>
      </w:r>
      <w:proofErr w:type="spellEnd"/>
      <w:r>
        <w:rPr>
          <w:b/>
          <w:sz w:val="22"/>
          <w:szCs w:val="22"/>
        </w:rPr>
        <w:t xml:space="preserve">): </w:t>
      </w:r>
      <w:r>
        <w:rPr>
          <w:sz w:val="22"/>
          <w:szCs w:val="22"/>
        </w:rPr>
        <w:t xml:space="preserve">İçerisine gönderilen verileri kullanarak </w:t>
      </w:r>
      <w:proofErr w:type="spellStart"/>
      <w:r>
        <w:rPr>
          <w:sz w:val="22"/>
          <w:szCs w:val="22"/>
        </w:rPr>
        <w:t>Yigin</w:t>
      </w:r>
      <w:proofErr w:type="spellEnd"/>
      <w:r>
        <w:rPr>
          <w:sz w:val="22"/>
          <w:szCs w:val="22"/>
        </w:rPr>
        <w:t xml:space="preserve"> düğümündeki boyutunu bir arttırarak </w:t>
      </w:r>
      <w:proofErr w:type="spellStart"/>
      <w:r>
        <w:rPr>
          <w:sz w:val="22"/>
          <w:szCs w:val="22"/>
        </w:rPr>
        <w:t>YiginDugumu’ndeki</w:t>
      </w:r>
      <w:proofErr w:type="spellEnd"/>
      <w:r>
        <w:rPr>
          <w:sz w:val="22"/>
          <w:szCs w:val="22"/>
        </w:rPr>
        <w:t xml:space="preserve"> yerini de düzenlemektedir.</w:t>
      </w:r>
    </w:p>
    <w:p w:rsidR="0033218C" w:rsidRPr="0033218C" w:rsidRDefault="0033218C" w:rsidP="0033218C">
      <w:pPr>
        <w:pStyle w:val="ListeParagraf"/>
        <w:rPr>
          <w:b/>
          <w:sz w:val="22"/>
          <w:szCs w:val="22"/>
        </w:rPr>
      </w:pPr>
    </w:p>
    <w:p w:rsidR="0033218C" w:rsidRPr="0033218C" w:rsidRDefault="0033218C" w:rsidP="0033218C">
      <w:pPr>
        <w:pStyle w:val="ListeParagraf"/>
        <w:numPr>
          <w:ilvl w:val="1"/>
          <w:numId w:val="14"/>
        </w:numPr>
        <w:rPr>
          <w:b/>
          <w:sz w:val="22"/>
          <w:szCs w:val="22"/>
        </w:rPr>
      </w:pPr>
      <w:proofErr w:type="spellStart"/>
      <w:r w:rsidRPr="0033218C">
        <w:rPr>
          <w:b/>
          <w:sz w:val="22"/>
          <w:szCs w:val="22"/>
        </w:rPr>
        <w:t>Dugumden_Cikar</w:t>
      </w:r>
      <w:proofErr w:type="spellEnd"/>
      <w:r w:rsidRPr="0033218C">
        <w:rPr>
          <w:b/>
          <w:sz w:val="22"/>
          <w:szCs w:val="22"/>
        </w:rPr>
        <w:t>(</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w:t>
      </w:r>
      <w:r>
        <w:rPr>
          <w:b/>
          <w:sz w:val="22"/>
          <w:szCs w:val="22"/>
        </w:rPr>
        <w:t xml:space="preserve">: </w:t>
      </w:r>
      <w:r>
        <w:rPr>
          <w:sz w:val="22"/>
          <w:szCs w:val="22"/>
        </w:rPr>
        <w:t xml:space="preserve"> İçerisine gelen ağacın </w:t>
      </w:r>
      <w:proofErr w:type="spellStart"/>
      <w:r>
        <w:rPr>
          <w:sz w:val="22"/>
          <w:szCs w:val="22"/>
        </w:rPr>
        <w:t>Yigin</w:t>
      </w:r>
      <w:proofErr w:type="spellEnd"/>
      <w:r>
        <w:rPr>
          <w:sz w:val="22"/>
          <w:szCs w:val="22"/>
        </w:rPr>
        <w:t xml:space="preserve"> düğümü üzerindeki verilerinin silinmesini ve ağacının dengelenmesi için </w:t>
      </w:r>
      <w:proofErr w:type="spellStart"/>
      <w:r w:rsidRPr="0033218C">
        <w:rPr>
          <w:sz w:val="22"/>
          <w:szCs w:val="22"/>
        </w:rPr>
        <w:t>minHeapify</w:t>
      </w:r>
      <w:proofErr w:type="spellEnd"/>
      <w:r>
        <w:rPr>
          <w:sz w:val="22"/>
          <w:szCs w:val="22"/>
        </w:rPr>
        <w:t xml:space="preserve"> fonksiyonu çalıştırmaktadır.</w:t>
      </w:r>
    </w:p>
    <w:p w:rsidR="0033218C" w:rsidRPr="0033218C" w:rsidRDefault="0033218C" w:rsidP="0033218C">
      <w:pPr>
        <w:pStyle w:val="ListeParagraf"/>
        <w:rPr>
          <w:b/>
          <w:sz w:val="22"/>
          <w:szCs w:val="22"/>
        </w:rPr>
      </w:pPr>
    </w:p>
    <w:p w:rsidR="0033218C" w:rsidRPr="0033218C" w:rsidRDefault="0033218C" w:rsidP="0033218C">
      <w:pPr>
        <w:pStyle w:val="ListeParagraf"/>
        <w:numPr>
          <w:ilvl w:val="1"/>
          <w:numId w:val="14"/>
        </w:numPr>
        <w:rPr>
          <w:b/>
          <w:sz w:val="22"/>
          <w:szCs w:val="22"/>
        </w:rPr>
      </w:pPr>
      <w:proofErr w:type="spellStart"/>
      <w:r w:rsidRPr="0033218C">
        <w:rPr>
          <w:b/>
          <w:sz w:val="22"/>
          <w:szCs w:val="22"/>
        </w:rPr>
        <w:t>minHeapify</w:t>
      </w:r>
      <w:proofErr w:type="spellEnd"/>
      <w:r w:rsidRPr="0033218C">
        <w:rPr>
          <w:b/>
          <w:sz w:val="22"/>
          <w:szCs w:val="22"/>
        </w:rPr>
        <w:t>(</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 xml:space="preserve">, </w:t>
      </w:r>
      <w:proofErr w:type="spellStart"/>
      <w:r w:rsidRPr="0033218C">
        <w:rPr>
          <w:b/>
          <w:sz w:val="22"/>
          <w:szCs w:val="22"/>
        </w:rPr>
        <w:t>int</w:t>
      </w:r>
      <w:proofErr w:type="spellEnd"/>
      <w:r w:rsidRPr="0033218C">
        <w:rPr>
          <w:b/>
          <w:sz w:val="22"/>
          <w:szCs w:val="22"/>
        </w:rPr>
        <w:t xml:space="preserve"> </w:t>
      </w:r>
      <w:proofErr w:type="spellStart"/>
      <w:r w:rsidRPr="0033218C">
        <w:rPr>
          <w:b/>
          <w:sz w:val="22"/>
          <w:szCs w:val="22"/>
        </w:rPr>
        <w:t>idx</w:t>
      </w:r>
      <w:proofErr w:type="spellEnd"/>
      <w:r w:rsidRPr="0033218C">
        <w:rPr>
          <w:b/>
          <w:sz w:val="22"/>
          <w:szCs w:val="22"/>
        </w:rPr>
        <w:t>)</w:t>
      </w:r>
      <w:r>
        <w:rPr>
          <w:b/>
          <w:sz w:val="22"/>
          <w:szCs w:val="22"/>
        </w:rPr>
        <w:t xml:space="preserve">: </w:t>
      </w:r>
      <w:r>
        <w:rPr>
          <w:sz w:val="22"/>
          <w:szCs w:val="22"/>
        </w:rPr>
        <w:t xml:space="preserve">İçerisine gelen ağacın sağ ve sol yapraklarını kontrol ederek ağacın dengelenmesini sağlamaktadır. Ayrıca veri değişikliği içinde </w:t>
      </w:r>
      <w:proofErr w:type="spellStart"/>
      <w:r w:rsidRPr="0033218C">
        <w:rPr>
          <w:sz w:val="22"/>
          <w:szCs w:val="22"/>
        </w:rPr>
        <w:t>Dugumleri_Takas_Et</w:t>
      </w:r>
      <w:proofErr w:type="spellEnd"/>
      <w:r>
        <w:rPr>
          <w:sz w:val="22"/>
          <w:szCs w:val="22"/>
        </w:rPr>
        <w:t xml:space="preserve"> fonksiyonunu kullanmaktadır.</w:t>
      </w:r>
    </w:p>
    <w:p w:rsidR="0033218C" w:rsidRDefault="0033218C" w:rsidP="0033218C">
      <w:pPr>
        <w:pStyle w:val="ListeParagraf"/>
        <w:rPr>
          <w:b/>
          <w:sz w:val="22"/>
          <w:szCs w:val="22"/>
        </w:rPr>
      </w:pPr>
    </w:p>
    <w:p w:rsidR="0033218C" w:rsidRDefault="0033218C" w:rsidP="0033218C">
      <w:pPr>
        <w:pStyle w:val="ListeParagraf"/>
        <w:rPr>
          <w:b/>
          <w:sz w:val="22"/>
          <w:szCs w:val="22"/>
        </w:rPr>
      </w:pPr>
    </w:p>
    <w:p w:rsidR="0033218C" w:rsidRPr="0033218C" w:rsidRDefault="0033218C" w:rsidP="0033218C">
      <w:pPr>
        <w:pStyle w:val="ListeParagraf"/>
        <w:rPr>
          <w:b/>
          <w:sz w:val="22"/>
          <w:szCs w:val="22"/>
        </w:rPr>
      </w:pPr>
    </w:p>
    <w:p w:rsidR="0033218C" w:rsidRPr="0033218C" w:rsidRDefault="0033218C" w:rsidP="0033218C">
      <w:pPr>
        <w:pStyle w:val="ListeParagraf"/>
        <w:numPr>
          <w:ilvl w:val="1"/>
          <w:numId w:val="14"/>
        </w:numPr>
        <w:rPr>
          <w:b/>
          <w:sz w:val="22"/>
          <w:szCs w:val="22"/>
        </w:rPr>
      </w:pPr>
      <w:proofErr w:type="spellStart"/>
      <w:r w:rsidRPr="0033218C">
        <w:rPr>
          <w:b/>
          <w:sz w:val="22"/>
          <w:szCs w:val="22"/>
        </w:rPr>
        <w:t>Dugumleri_Takas_Et</w:t>
      </w:r>
      <w:proofErr w:type="spellEnd"/>
      <w:r w:rsidRPr="0033218C">
        <w:rPr>
          <w:b/>
          <w:sz w:val="22"/>
          <w:szCs w:val="22"/>
        </w:rPr>
        <w:t>(</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YiginDugumu</w:t>
      </w:r>
      <w:proofErr w:type="spellEnd"/>
      <w:r w:rsidRPr="0033218C">
        <w:rPr>
          <w:b/>
          <w:sz w:val="22"/>
          <w:szCs w:val="22"/>
        </w:rPr>
        <w:t xml:space="preserve">** a, </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YiginDugumu</w:t>
      </w:r>
      <w:proofErr w:type="spellEnd"/>
      <w:r w:rsidRPr="0033218C">
        <w:rPr>
          <w:b/>
          <w:sz w:val="22"/>
          <w:szCs w:val="22"/>
        </w:rPr>
        <w:t>** b)</w:t>
      </w:r>
      <w:r>
        <w:rPr>
          <w:b/>
          <w:sz w:val="22"/>
          <w:szCs w:val="22"/>
        </w:rPr>
        <w:t xml:space="preserve"> : </w:t>
      </w:r>
      <w:r>
        <w:rPr>
          <w:sz w:val="22"/>
          <w:szCs w:val="22"/>
        </w:rPr>
        <w:t>İçerisine gelen iki yaprağın yerlerinin değiştirme işlemi yapmaktadır.</w:t>
      </w:r>
    </w:p>
    <w:p w:rsidR="0033218C" w:rsidRPr="0033218C" w:rsidRDefault="0033218C" w:rsidP="0033218C">
      <w:pPr>
        <w:pStyle w:val="ListeParagraf"/>
        <w:ind w:left="0"/>
        <w:rPr>
          <w:b/>
          <w:sz w:val="22"/>
          <w:szCs w:val="22"/>
        </w:rPr>
      </w:pPr>
    </w:p>
    <w:p w:rsidR="0033218C" w:rsidRPr="0033218C" w:rsidRDefault="0033218C" w:rsidP="0033218C">
      <w:pPr>
        <w:pStyle w:val="ListeParagraf"/>
        <w:numPr>
          <w:ilvl w:val="1"/>
          <w:numId w:val="14"/>
        </w:numPr>
        <w:rPr>
          <w:b/>
          <w:sz w:val="22"/>
          <w:szCs w:val="22"/>
        </w:rPr>
      </w:pPr>
      <w:proofErr w:type="spellStart"/>
      <w:r w:rsidRPr="0033218C">
        <w:rPr>
          <w:b/>
          <w:sz w:val="22"/>
          <w:szCs w:val="22"/>
        </w:rPr>
        <w:t>buildYigin</w:t>
      </w:r>
      <w:proofErr w:type="spellEnd"/>
      <w:r w:rsidRPr="0033218C">
        <w:rPr>
          <w:b/>
          <w:sz w:val="22"/>
          <w:szCs w:val="22"/>
        </w:rPr>
        <w:t>(</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 xml:space="preserve">* </w:t>
      </w:r>
      <w:proofErr w:type="spellStart"/>
      <w:r w:rsidRPr="0033218C">
        <w:rPr>
          <w:b/>
          <w:sz w:val="22"/>
          <w:szCs w:val="22"/>
        </w:rPr>
        <w:t>yigin</w:t>
      </w:r>
      <w:proofErr w:type="spellEnd"/>
      <w:r w:rsidRPr="0033218C">
        <w:rPr>
          <w:b/>
          <w:sz w:val="22"/>
          <w:szCs w:val="22"/>
        </w:rPr>
        <w:t>)</w:t>
      </w:r>
      <w:r>
        <w:rPr>
          <w:b/>
          <w:sz w:val="22"/>
          <w:szCs w:val="22"/>
        </w:rPr>
        <w:t xml:space="preserve">: </w:t>
      </w:r>
      <w:r>
        <w:rPr>
          <w:sz w:val="22"/>
          <w:szCs w:val="22"/>
        </w:rPr>
        <w:t>Ağacın dengelenmesi için kullanılan bir fonksiyondur.</w:t>
      </w:r>
    </w:p>
    <w:p w:rsidR="0033218C" w:rsidRPr="0033218C" w:rsidRDefault="0033218C" w:rsidP="0033218C">
      <w:pPr>
        <w:pStyle w:val="ListeParagraf"/>
        <w:rPr>
          <w:b/>
          <w:sz w:val="22"/>
          <w:szCs w:val="22"/>
        </w:rPr>
      </w:pPr>
    </w:p>
    <w:p w:rsidR="0033218C" w:rsidRPr="0075432F" w:rsidRDefault="0033218C" w:rsidP="0033218C">
      <w:pPr>
        <w:pStyle w:val="ListeParagraf"/>
        <w:numPr>
          <w:ilvl w:val="1"/>
          <w:numId w:val="14"/>
        </w:numPr>
        <w:rPr>
          <w:b/>
          <w:sz w:val="22"/>
          <w:szCs w:val="22"/>
        </w:rPr>
      </w:pPr>
      <w:proofErr w:type="spellStart"/>
      <w:r w:rsidRPr="0033218C">
        <w:rPr>
          <w:b/>
          <w:sz w:val="22"/>
          <w:szCs w:val="22"/>
        </w:rPr>
        <w:t>Yaprak_Mi</w:t>
      </w:r>
      <w:proofErr w:type="spellEnd"/>
      <w:r w:rsidRPr="0033218C">
        <w:rPr>
          <w:b/>
          <w:sz w:val="22"/>
          <w:szCs w:val="22"/>
        </w:rPr>
        <w:t>(</w:t>
      </w:r>
      <w:proofErr w:type="spellStart"/>
      <w:r w:rsidRPr="0033218C">
        <w:rPr>
          <w:b/>
          <w:sz w:val="22"/>
          <w:szCs w:val="22"/>
        </w:rPr>
        <w:t>struct</w:t>
      </w:r>
      <w:proofErr w:type="spellEnd"/>
      <w:r w:rsidRPr="0033218C">
        <w:rPr>
          <w:b/>
          <w:sz w:val="22"/>
          <w:szCs w:val="22"/>
        </w:rPr>
        <w:t xml:space="preserve"> </w:t>
      </w:r>
      <w:proofErr w:type="spellStart"/>
      <w:r w:rsidRPr="0033218C">
        <w:rPr>
          <w:b/>
          <w:sz w:val="22"/>
          <w:szCs w:val="22"/>
        </w:rPr>
        <w:t>YiginDugumu</w:t>
      </w:r>
      <w:proofErr w:type="spellEnd"/>
      <w:r w:rsidRPr="0033218C">
        <w:rPr>
          <w:b/>
          <w:sz w:val="22"/>
          <w:szCs w:val="22"/>
        </w:rPr>
        <w:t xml:space="preserve">* </w:t>
      </w:r>
      <w:proofErr w:type="spellStart"/>
      <w:r w:rsidRPr="0033218C">
        <w:rPr>
          <w:b/>
          <w:sz w:val="22"/>
          <w:szCs w:val="22"/>
        </w:rPr>
        <w:t>root</w:t>
      </w:r>
      <w:proofErr w:type="spellEnd"/>
      <w:r w:rsidRPr="0033218C">
        <w:rPr>
          <w:b/>
          <w:sz w:val="22"/>
          <w:szCs w:val="22"/>
        </w:rPr>
        <w:t>)</w:t>
      </w:r>
      <w:r>
        <w:rPr>
          <w:b/>
          <w:sz w:val="22"/>
          <w:szCs w:val="22"/>
        </w:rPr>
        <w:t xml:space="preserve"> : </w:t>
      </w:r>
      <w:r>
        <w:rPr>
          <w:sz w:val="22"/>
          <w:szCs w:val="22"/>
        </w:rPr>
        <w:t xml:space="preserve">İçerisine gelen </w:t>
      </w:r>
      <w:r w:rsidR="0075432F">
        <w:rPr>
          <w:sz w:val="22"/>
          <w:szCs w:val="22"/>
        </w:rPr>
        <w:t>düğümün sağ ve sol düğümleri kontrol edilerek ağacın yaprağı olup olmadığı kontrol edilir.</w:t>
      </w:r>
    </w:p>
    <w:p w:rsidR="0075432F" w:rsidRPr="0075432F" w:rsidRDefault="0075432F" w:rsidP="0075432F">
      <w:pPr>
        <w:pStyle w:val="ListeParagraf"/>
        <w:rPr>
          <w:b/>
          <w:sz w:val="22"/>
          <w:szCs w:val="22"/>
        </w:rPr>
      </w:pPr>
    </w:p>
    <w:p w:rsidR="0075432F" w:rsidRPr="0075432F" w:rsidRDefault="0075432F" w:rsidP="0075432F">
      <w:pPr>
        <w:pStyle w:val="ListeParagraf"/>
        <w:numPr>
          <w:ilvl w:val="1"/>
          <w:numId w:val="14"/>
        </w:numPr>
        <w:rPr>
          <w:b/>
          <w:sz w:val="22"/>
          <w:szCs w:val="22"/>
        </w:rPr>
      </w:pPr>
      <w:proofErr w:type="spellStart"/>
      <w:r w:rsidRPr="0075432F">
        <w:rPr>
          <w:b/>
          <w:sz w:val="22"/>
          <w:szCs w:val="22"/>
        </w:rPr>
        <w:t>printCodes</w:t>
      </w:r>
      <w:proofErr w:type="spellEnd"/>
      <w:r w:rsidRPr="0075432F">
        <w:rPr>
          <w:b/>
          <w:sz w:val="22"/>
          <w:szCs w:val="22"/>
        </w:rPr>
        <w:t>(</w:t>
      </w:r>
      <w:proofErr w:type="spellStart"/>
      <w:r w:rsidRPr="0075432F">
        <w:rPr>
          <w:b/>
          <w:sz w:val="22"/>
          <w:szCs w:val="22"/>
        </w:rPr>
        <w:t>struct</w:t>
      </w:r>
      <w:proofErr w:type="spellEnd"/>
      <w:r w:rsidRPr="0075432F">
        <w:rPr>
          <w:b/>
          <w:sz w:val="22"/>
          <w:szCs w:val="22"/>
        </w:rPr>
        <w:t xml:space="preserve"> </w:t>
      </w:r>
      <w:proofErr w:type="spellStart"/>
      <w:r w:rsidRPr="0075432F">
        <w:rPr>
          <w:b/>
          <w:sz w:val="22"/>
          <w:szCs w:val="22"/>
        </w:rPr>
        <w:t>YiginDugumu</w:t>
      </w:r>
      <w:proofErr w:type="spellEnd"/>
      <w:r w:rsidRPr="0075432F">
        <w:rPr>
          <w:b/>
          <w:sz w:val="22"/>
          <w:szCs w:val="22"/>
        </w:rPr>
        <w:t xml:space="preserve">* </w:t>
      </w:r>
      <w:proofErr w:type="spellStart"/>
      <w:r w:rsidRPr="0075432F">
        <w:rPr>
          <w:b/>
          <w:sz w:val="22"/>
          <w:szCs w:val="22"/>
        </w:rPr>
        <w:t>root</w:t>
      </w:r>
      <w:proofErr w:type="spellEnd"/>
      <w:r w:rsidRPr="0075432F">
        <w:rPr>
          <w:b/>
          <w:sz w:val="22"/>
          <w:szCs w:val="22"/>
        </w:rPr>
        <w:t xml:space="preserve">, </w:t>
      </w:r>
      <w:proofErr w:type="spellStart"/>
      <w:r w:rsidRPr="0075432F">
        <w:rPr>
          <w:b/>
          <w:sz w:val="22"/>
          <w:szCs w:val="22"/>
        </w:rPr>
        <w:t>int</w:t>
      </w:r>
      <w:proofErr w:type="spellEnd"/>
      <w:r w:rsidRPr="0075432F">
        <w:rPr>
          <w:b/>
          <w:sz w:val="22"/>
          <w:szCs w:val="22"/>
        </w:rPr>
        <w:t xml:space="preserve"> </w:t>
      </w:r>
      <w:proofErr w:type="spellStart"/>
      <w:r w:rsidRPr="0075432F">
        <w:rPr>
          <w:b/>
          <w:sz w:val="22"/>
          <w:szCs w:val="22"/>
        </w:rPr>
        <w:t>arr</w:t>
      </w:r>
      <w:proofErr w:type="spellEnd"/>
      <w:r w:rsidRPr="0075432F">
        <w:rPr>
          <w:b/>
          <w:sz w:val="22"/>
          <w:szCs w:val="22"/>
        </w:rPr>
        <w:t xml:space="preserve">[], </w:t>
      </w:r>
      <w:proofErr w:type="spellStart"/>
      <w:r w:rsidRPr="0075432F">
        <w:rPr>
          <w:b/>
          <w:sz w:val="22"/>
          <w:szCs w:val="22"/>
        </w:rPr>
        <w:t>int</w:t>
      </w:r>
      <w:proofErr w:type="spellEnd"/>
      <w:r w:rsidRPr="0075432F">
        <w:rPr>
          <w:b/>
          <w:sz w:val="22"/>
          <w:szCs w:val="22"/>
        </w:rPr>
        <w:t xml:space="preserve"> top)</w:t>
      </w:r>
      <w:r>
        <w:rPr>
          <w:b/>
          <w:sz w:val="22"/>
          <w:szCs w:val="22"/>
        </w:rPr>
        <w:t xml:space="preserve">: </w:t>
      </w:r>
      <w:r>
        <w:rPr>
          <w:sz w:val="22"/>
          <w:szCs w:val="22"/>
        </w:rPr>
        <w:t xml:space="preserve">Ağacın bütün verilerinin </w:t>
      </w:r>
      <w:proofErr w:type="gramStart"/>
      <w:r>
        <w:rPr>
          <w:sz w:val="22"/>
          <w:szCs w:val="22"/>
        </w:rPr>
        <w:t>removefile.txt</w:t>
      </w:r>
      <w:proofErr w:type="gramEnd"/>
      <w:r>
        <w:rPr>
          <w:sz w:val="22"/>
          <w:szCs w:val="22"/>
        </w:rPr>
        <w:t xml:space="preserve"> dosyasına yazılması için  bu fonksiyon ile ağaç üzerinde dolaşıyor ve yazması için </w:t>
      </w:r>
      <w:proofErr w:type="spellStart"/>
      <w:r w:rsidRPr="0075432F">
        <w:rPr>
          <w:sz w:val="22"/>
          <w:szCs w:val="22"/>
        </w:rPr>
        <w:t>printArr</w:t>
      </w:r>
      <w:proofErr w:type="spellEnd"/>
      <w:r>
        <w:rPr>
          <w:sz w:val="22"/>
          <w:szCs w:val="22"/>
        </w:rPr>
        <w:t xml:space="preserve"> fonksiyonu çalışmaktadır.</w:t>
      </w:r>
    </w:p>
    <w:p w:rsidR="0075432F" w:rsidRPr="0075432F" w:rsidRDefault="0075432F" w:rsidP="0075432F">
      <w:pPr>
        <w:pStyle w:val="ListeParagraf"/>
        <w:rPr>
          <w:b/>
          <w:sz w:val="22"/>
          <w:szCs w:val="22"/>
        </w:rPr>
      </w:pPr>
    </w:p>
    <w:p w:rsidR="0075432F" w:rsidRPr="0075432F" w:rsidRDefault="0075432F" w:rsidP="0075432F">
      <w:pPr>
        <w:pStyle w:val="ListeParagraf"/>
        <w:numPr>
          <w:ilvl w:val="1"/>
          <w:numId w:val="14"/>
        </w:numPr>
        <w:rPr>
          <w:b/>
          <w:sz w:val="22"/>
          <w:szCs w:val="22"/>
        </w:rPr>
      </w:pPr>
      <w:proofErr w:type="spellStart"/>
      <w:r w:rsidRPr="0075432F">
        <w:rPr>
          <w:b/>
          <w:sz w:val="22"/>
          <w:szCs w:val="22"/>
        </w:rPr>
        <w:t>printArr</w:t>
      </w:r>
      <w:proofErr w:type="spellEnd"/>
      <w:r w:rsidRPr="0075432F">
        <w:rPr>
          <w:b/>
          <w:sz w:val="22"/>
          <w:szCs w:val="22"/>
        </w:rPr>
        <w:t>(</w:t>
      </w:r>
      <w:proofErr w:type="spellStart"/>
      <w:r w:rsidRPr="0075432F">
        <w:rPr>
          <w:b/>
          <w:sz w:val="22"/>
          <w:szCs w:val="22"/>
        </w:rPr>
        <w:t>int</w:t>
      </w:r>
      <w:proofErr w:type="spellEnd"/>
      <w:r w:rsidRPr="0075432F">
        <w:rPr>
          <w:b/>
          <w:sz w:val="22"/>
          <w:szCs w:val="22"/>
        </w:rPr>
        <w:t xml:space="preserve"> </w:t>
      </w:r>
      <w:proofErr w:type="spellStart"/>
      <w:r w:rsidRPr="0075432F">
        <w:rPr>
          <w:b/>
          <w:sz w:val="22"/>
          <w:szCs w:val="22"/>
        </w:rPr>
        <w:t>arr</w:t>
      </w:r>
      <w:proofErr w:type="spellEnd"/>
      <w:r w:rsidRPr="0075432F">
        <w:rPr>
          <w:b/>
          <w:sz w:val="22"/>
          <w:szCs w:val="22"/>
        </w:rPr>
        <w:t xml:space="preserve">[], </w:t>
      </w:r>
      <w:proofErr w:type="spellStart"/>
      <w:r w:rsidRPr="0075432F">
        <w:rPr>
          <w:b/>
          <w:sz w:val="22"/>
          <w:szCs w:val="22"/>
        </w:rPr>
        <w:t>int</w:t>
      </w:r>
      <w:proofErr w:type="spellEnd"/>
      <w:r w:rsidRPr="0075432F">
        <w:rPr>
          <w:b/>
          <w:sz w:val="22"/>
          <w:szCs w:val="22"/>
        </w:rPr>
        <w:t xml:space="preserve"> n)</w:t>
      </w:r>
      <w:r>
        <w:rPr>
          <w:b/>
          <w:sz w:val="22"/>
          <w:szCs w:val="22"/>
        </w:rPr>
        <w:t xml:space="preserve">: </w:t>
      </w:r>
      <w:r>
        <w:rPr>
          <w:sz w:val="22"/>
          <w:szCs w:val="22"/>
        </w:rPr>
        <w:t xml:space="preserve">Gelen verileri </w:t>
      </w:r>
      <w:proofErr w:type="gramStart"/>
      <w:r>
        <w:rPr>
          <w:sz w:val="22"/>
          <w:szCs w:val="22"/>
        </w:rPr>
        <w:t>removefile.txt</w:t>
      </w:r>
      <w:proofErr w:type="gramEnd"/>
      <w:r>
        <w:rPr>
          <w:sz w:val="22"/>
          <w:szCs w:val="22"/>
        </w:rPr>
        <w:t xml:space="preserve"> dosyasına yazılma işlemini üstlenmektedir.</w:t>
      </w:r>
    </w:p>
    <w:p w:rsidR="0075432F" w:rsidRDefault="0075432F" w:rsidP="0075432F">
      <w:pPr>
        <w:pStyle w:val="ListeParagraf"/>
        <w:ind w:left="0"/>
        <w:rPr>
          <w:b/>
          <w:sz w:val="22"/>
          <w:szCs w:val="22"/>
        </w:rPr>
      </w:pPr>
    </w:p>
    <w:p w:rsidR="0075432F" w:rsidRPr="0075432F" w:rsidRDefault="0075432F" w:rsidP="0075432F">
      <w:pPr>
        <w:pStyle w:val="ListeParagraf"/>
        <w:ind w:left="0"/>
        <w:rPr>
          <w:sz w:val="22"/>
          <w:szCs w:val="22"/>
        </w:rPr>
      </w:pPr>
      <w:r>
        <w:rPr>
          <w:b/>
          <w:sz w:val="22"/>
          <w:szCs w:val="22"/>
        </w:rPr>
        <w:t xml:space="preserve">3.2.11 </w:t>
      </w:r>
      <w:proofErr w:type="spellStart"/>
      <w:r w:rsidRPr="0075432F">
        <w:rPr>
          <w:b/>
          <w:sz w:val="22"/>
          <w:szCs w:val="22"/>
        </w:rPr>
        <w:t>findMatch</w:t>
      </w:r>
      <w:proofErr w:type="spellEnd"/>
      <w:r w:rsidRPr="0075432F">
        <w:rPr>
          <w:b/>
          <w:sz w:val="22"/>
          <w:szCs w:val="22"/>
        </w:rPr>
        <w:t>(</w:t>
      </w:r>
      <w:proofErr w:type="spellStart"/>
      <w:r w:rsidRPr="0075432F">
        <w:rPr>
          <w:b/>
          <w:sz w:val="22"/>
          <w:szCs w:val="22"/>
        </w:rPr>
        <w:t>unsigned</w:t>
      </w:r>
      <w:proofErr w:type="spellEnd"/>
      <w:r w:rsidRPr="0075432F">
        <w:rPr>
          <w:b/>
          <w:sz w:val="22"/>
          <w:szCs w:val="22"/>
        </w:rPr>
        <w:t xml:space="preserve"> </w:t>
      </w:r>
      <w:proofErr w:type="spellStart"/>
      <w:r w:rsidRPr="0075432F">
        <w:rPr>
          <w:b/>
          <w:sz w:val="22"/>
          <w:szCs w:val="22"/>
        </w:rPr>
        <w:t>char</w:t>
      </w:r>
      <w:proofErr w:type="spellEnd"/>
      <w:r w:rsidRPr="0075432F">
        <w:rPr>
          <w:b/>
          <w:sz w:val="22"/>
          <w:szCs w:val="22"/>
        </w:rPr>
        <w:t xml:space="preserve"> </w:t>
      </w:r>
      <w:proofErr w:type="spellStart"/>
      <w:r w:rsidRPr="0075432F">
        <w:rPr>
          <w:b/>
          <w:sz w:val="22"/>
          <w:szCs w:val="22"/>
        </w:rPr>
        <w:t>window</w:t>
      </w:r>
      <w:proofErr w:type="spellEnd"/>
      <w:r w:rsidRPr="0075432F">
        <w:rPr>
          <w:b/>
          <w:sz w:val="22"/>
          <w:szCs w:val="22"/>
        </w:rPr>
        <w:t xml:space="preserve">[], </w:t>
      </w:r>
      <w:proofErr w:type="spellStart"/>
      <w:r w:rsidRPr="0075432F">
        <w:rPr>
          <w:b/>
          <w:sz w:val="22"/>
          <w:szCs w:val="22"/>
        </w:rPr>
        <w:t>unsigned</w:t>
      </w:r>
      <w:proofErr w:type="spellEnd"/>
      <w:r w:rsidRPr="0075432F">
        <w:rPr>
          <w:b/>
          <w:sz w:val="22"/>
          <w:szCs w:val="22"/>
        </w:rPr>
        <w:t xml:space="preserve"> </w:t>
      </w:r>
      <w:proofErr w:type="spellStart"/>
      <w:r w:rsidRPr="0075432F">
        <w:rPr>
          <w:b/>
          <w:sz w:val="22"/>
          <w:szCs w:val="22"/>
        </w:rPr>
        <w:t>char</w:t>
      </w:r>
      <w:proofErr w:type="spellEnd"/>
      <w:r w:rsidRPr="0075432F">
        <w:rPr>
          <w:b/>
          <w:sz w:val="22"/>
          <w:szCs w:val="22"/>
        </w:rPr>
        <w:t xml:space="preserve"> </w:t>
      </w:r>
      <w:proofErr w:type="spellStart"/>
      <w:r w:rsidRPr="0075432F">
        <w:rPr>
          <w:b/>
          <w:sz w:val="22"/>
          <w:szCs w:val="22"/>
        </w:rPr>
        <w:t>str</w:t>
      </w:r>
      <w:proofErr w:type="spellEnd"/>
      <w:r w:rsidRPr="0075432F">
        <w:rPr>
          <w:b/>
          <w:sz w:val="22"/>
          <w:szCs w:val="22"/>
        </w:rPr>
        <w:t xml:space="preserve">[], </w:t>
      </w:r>
      <w:proofErr w:type="spellStart"/>
      <w:r w:rsidRPr="0075432F">
        <w:rPr>
          <w:b/>
          <w:sz w:val="22"/>
          <w:szCs w:val="22"/>
        </w:rPr>
        <w:t>int</w:t>
      </w:r>
      <w:proofErr w:type="spellEnd"/>
      <w:r w:rsidRPr="0075432F">
        <w:rPr>
          <w:b/>
          <w:sz w:val="22"/>
          <w:szCs w:val="22"/>
        </w:rPr>
        <w:t xml:space="preserve"> </w:t>
      </w:r>
      <w:proofErr w:type="spellStart"/>
      <w:r w:rsidRPr="0075432F">
        <w:rPr>
          <w:b/>
          <w:sz w:val="22"/>
          <w:szCs w:val="22"/>
        </w:rPr>
        <w:t>strLen</w:t>
      </w:r>
      <w:proofErr w:type="spellEnd"/>
      <w:r w:rsidRPr="0075432F">
        <w:rPr>
          <w:b/>
          <w:sz w:val="22"/>
          <w:szCs w:val="22"/>
        </w:rPr>
        <w:t>)</w:t>
      </w:r>
      <w:r>
        <w:rPr>
          <w:b/>
          <w:sz w:val="22"/>
          <w:szCs w:val="22"/>
        </w:rPr>
        <w:t xml:space="preserve">:  </w:t>
      </w:r>
      <w:r>
        <w:rPr>
          <w:sz w:val="22"/>
          <w:szCs w:val="22"/>
        </w:rPr>
        <w:t xml:space="preserve">Okunan ve işlenen veriler bu fonksiyonda </w:t>
      </w:r>
      <w:proofErr w:type="spellStart"/>
      <w:r>
        <w:rPr>
          <w:sz w:val="22"/>
          <w:szCs w:val="22"/>
        </w:rPr>
        <w:t>Huffman</w:t>
      </w:r>
      <w:proofErr w:type="spellEnd"/>
      <w:r>
        <w:rPr>
          <w:sz w:val="22"/>
          <w:szCs w:val="22"/>
        </w:rPr>
        <w:t xml:space="preserve"> algoritmasının gereği 0 ile 1 </w:t>
      </w:r>
      <w:proofErr w:type="spellStart"/>
      <w:r>
        <w:rPr>
          <w:sz w:val="22"/>
          <w:szCs w:val="22"/>
        </w:rPr>
        <w:t>lerden</w:t>
      </w:r>
      <w:proofErr w:type="spellEnd"/>
      <w:r>
        <w:rPr>
          <w:sz w:val="22"/>
          <w:szCs w:val="22"/>
        </w:rPr>
        <w:t xml:space="preserve"> oluşmasını sağlayan fonksiyondur.</w:t>
      </w:r>
    </w:p>
    <w:p w:rsidR="0033218C" w:rsidRDefault="0033218C" w:rsidP="0033218C">
      <w:pPr>
        <w:rPr>
          <w:b/>
          <w:sz w:val="22"/>
          <w:szCs w:val="22"/>
        </w:rPr>
      </w:pPr>
    </w:p>
    <w:p w:rsidR="00514F10" w:rsidRPr="00F93852" w:rsidRDefault="00514F10" w:rsidP="00514F10">
      <w:pPr>
        <w:pStyle w:val="ListeParagraf"/>
        <w:rPr>
          <w:b/>
          <w:sz w:val="22"/>
          <w:szCs w:val="22"/>
        </w:rPr>
      </w:pPr>
    </w:p>
    <w:p w:rsidR="00751BF2" w:rsidRPr="001D55A5" w:rsidRDefault="00751BF2" w:rsidP="00751BF2">
      <w:pPr>
        <w:pStyle w:val="Balk1"/>
        <w:jc w:val="both"/>
        <w:rPr>
          <w:sz w:val="24"/>
          <w:szCs w:val="24"/>
        </w:rPr>
      </w:pPr>
      <w:r w:rsidRPr="001D55A5">
        <w:rPr>
          <w:sz w:val="24"/>
          <w:szCs w:val="24"/>
        </w:rPr>
        <w:t>Sonuçlar</w:t>
      </w:r>
    </w:p>
    <w:p w:rsidR="00751BF2" w:rsidRDefault="00AF328E" w:rsidP="00AF328E">
      <w:pPr>
        <w:rPr>
          <w:sz w:val="22"/>
          <w:szCs w:val="22"/>
        </w:rPr>
      </w:pPr>
      <w:r>
        <w:rPr>
          <w:sz w:val="22"/>
          <w:szCs w:val="22"/>
        </w:rPr>
        <w:t xml:space="preserve">Programımız dosya okuma ve yazma işlemi esnasında doğru olarak çalışmaktadır. </w:t>
      </w:r>
      <w:r w:rsidR="00F93852">
        <w:rPr>
          <w:sz w:val="22"/>
          <w:szCs w:val="22"/>
        </w:rPr>
        <w:t xml:space="preserve">Kullanıcı </w:t>
      </w:r>
      <w:proofErr w:type="spellStart"/>
      <w:r w:rsidR="00F93852">
        <w:rPr>
          <w:sz w:val="22"/>
          <w:szCs w:val="22"/>
        </w:rPr>
        <w:t>isterlerine</w:t>
      </w:r>
      <w:proofErr w:type="spellEnd"/>
      <w:r w:rsidR="006A20F1">
        <w:rPr>
          <w:sz w:val="22"/>
          <w:szCs w:val="22"/>
        </w:rPr>
        <w:t xml:space="preserve"> ve gidilecek şehirlerin belirlenmesi konusunda test edilmiş olup doğru yanıtlar vermiştir. Fakat iki şehir arasındaki en kısa mesafeyi </w:t>
      </w:r>
      <w:r w:rsidR="00105CD5">
        <w:rPr>
          <w:sz w:val="22"/>
          <w:szCs w:val="22"/>
        </w:rPr>
        <w:t>bulmaya çalışırken programı sonlandırmaktadır yani testler başarısız olmuştur.</w:t>
      </w:r>
      <w:r w:rsidR="00F93852">
        <w:rPr>
          <w:sz w:val="22"/>
          <w:szCs w:val="22"/>
        </w:rPr>
        <w:t xml:space="preserve"> </w:t>
      </w:r>
    </w:p>
    <w:p w:rsidR="001D55A5" w:rsidRPr="001D55A5" w:rsidRDefault="001D55A5" w:rsidP="00E01C04">
      <w:pPr>
        <w:rPr>
          <w:sz w:val="22"/>
          <w:szCs w:val="22"/>
        </w:rPr>
      </w:pPr>
    </w:p>
    <w:p w:rsidR="00751BF2" w:rsidRPr="001D55A5" w:rsidRDefault="00751BF2" w:rsidP="00751BF2">
      <w:pPr>
        <w:pStyle w:val="Balk1"/>
        <w:jc w:val="both"/>
        <w:rPr>
          <w:sz w:val="24"/>
          <w:szCs w:val="24"/>
        </w:rPr>
      </w:pPr>
      <w:r w:rsidRPr="001D55A5">
        <w:rPr>
          <w:sz w:val="24"/>
          <w:szCs w:val="24"/>
        </w:rPr>
        <w:t>Kaynakça</w:t>
      </w:r>
    </w:p>
    <w:p w:rsidR="003136AA" w:rsidRPr="0075432F" w:rsidRDefault="0075432F" w:rsidP="0075432F">
      <w:pPr>
        <w:pStyle w:val="Reference"/>
        <w:rPr>
          <w:sz w:val="22"/>
          <w:szCs w:val="22"/>
        </w:rPr>
      </w:pPr>
      <w:r w:rsidRPr="0075432F">
        <w:rPr>
          <w:rStyle w:val="Kpr"/>
          <w:sz w:val="22"/>
          <w:szCs w:val="22"/>
        </w:rPr>
        <w:t>https://zlib.net/feldspar.html</w:t>
      </w:r>
      <w:r w:rsidR="00105CD5" w:rsidRPr="00105CD5">
        <w:rPr>
          <w:rStyle w:val="Kpr"/>
          <w:sz w:val="22"/>
          <w:szCs w:val="22"/>
        </w:rPr>
        <w:t>/</w:t>
      </w:r>
      <w:r w:rsidR="00F93852" w:rsidRPr="00105CD5">
        <w:t xml:space="preserve"> </w:t>
      </w:r>
      <w:r>
        <w:t xml:space="preserve"> </w:t>
      </w:r>
      <w:r w:rsidR="00105CD5" w:rsidRPr="0075432F">
        <w:rPr>
          <w:sz w:val="22"/>
          <w:szCs w:val="22"/>
        </w:rPr>
        <w:t xml:space="preserve">kaynağından </w:t>
      </w:r>
      <w:proofErr w:type="spellStart"/>
      <w:r>
        <w:rPr>
          <w:sz w:val="22"/>
          <w:szCs w:val="22"/>
        </w:rPr>
        <w:t>deflate</w:t>
      </w:r>
      <w:proofErr w:type="spellEnd"/>
      <w:r>
        <w:rPr>
          <w:sz w:val="22"/>
          <w:szCs w:val="22"/>
        </w:rPr>
        <w:t xml:space="preserve"> algoritması</w:t>
      </w:r>
      <w:r w:rsidR="00105CD5" w:rsidRPr="0075432F">
        <w:rPr>
          <w:sz w:val="22"/>
          <w:szCs w:val="22"/>
        </w:rPr>
        <w:t xml:space="preserve"> </w:t>
      </w:r>
      <w:proofErr w:type="spellStart"/>
      <w:r w:rsidR="00105CD5" w:rsidRPr="0075432F">
        <w:rPr>
          <w:sz w:val="22"/>
          <w:szCs w:val="22"/>
        </w:rPr>
        <w:t>algoritması</w:t>
      </w:r>
      <w:proofErr w:type="spellEnd"/>
      <w:r w:rsidR="00105CD5" w:rsidRPr="0075432F">
        <w:rPr>
          <w:sz w:val="22"/>
          <w:szCs w:val="22"/>
        </w:rPr>
        <w:t xml:space="preserve"> hakkında bilgi edinildi.</w:t>
      </w:r>
    </w:p>
    <w:p w:rsidR="003136AA" w:rsidRDefault="003136AA" w:rsidP="003136AA">
      <w:pPr>
        <w:pStyle w:val="Balk1"/>
        <w:numPr>
          <w:ilvl w:val="0"/>
          <w:numId w:val="0"/>
        </w:numPr>
        <w:ind w:left="28" w:hanging="28"/>
        <w:jc w:val="both"/>
        <w:rPr>
          <w:sz w:val="24"/>
          <w:szCs w:val="24"/>
        </w:rPr>
      </w:pPr>
      <w:r>
        <w:rPr>
          <w:sz w:val="24"/>
          <w:szCs w:val="24"/>
        </w:rPr>
        <w:t xml:space="preserve">6. </w:t>
      </w:r>
      <w:r w:rsidRPr="003136AA">
        <w:rPr>
          <w:sz w:val="24"/>
          <w:szCs w:val="24"/>
        </w:rPr>
        <w:t>Denklemler</w:t>
      </w:r>
    </w:p>
    <w:p w:rsidR="00204897" w:rsidRDefault="00F93852" w:rsidP="003136AA">
      <w:r w:rsidRPr="00F93852">
        <w:rPr>
          <w:sz w:val="22"/>
          <w:szCs w:val="22"/>
        </w:rPr>
        <w:t>Program içerisinde matematiksel olarak bir hesaplama bulunmadığı üzere hiçbir denklem kullanılmamıştır.</w:t>
      </w:r>
      <w:r w:rsidR="0075432F">
        <w:t xml:space="preserve"> </w:t>
      </w:r>
    </w:p>
    <w:p w:rsidR="00001789" w:rsidRDefault="00001789" w:rsidP="00E96F02">
      <w:pPr>
        <w:sectPr w:rsidR="00001789" w:rsidSect="00303959">
          <w:type w:val="continuous"/>
          <w:pgSz w:w="11906" w:h="16838"/>
          <w:pgMar w:top="1588" w:right="1134" w:bottom="1871" w:left="1134" w:header="720" w:footer="720" w:gutter="0"/>
          <w:cols w:num="2" w:space="544"/>
          <w:docGrid w:linePitch="360"/>
        </w:sectPr>
      </w:pPr>
    </w:p>
    <w:p w:rsidR="00001789" w:rsidRDefault="00B1465A" w:rsidP="00E96F02">
      <w:pPr>
        <w:sectPr w:rsidR="00001789" w:rsidSect="00FE6911">
          <w:type w:val="continuous"/>
          <w:pgSz w:w="11906" w:h="16838"/>
          <w:pgMar w:top="1276" w:right="424" w:bottom="1871" w:left="426" w:header="720" w:footer="720" w:gutter="0"/>
          <w:cols w:space="544"/>
          <w:docGrid w:linePitch="360"/>
        </w:sectPr>
      </w:pPr>
      <w:bookmarkStart w:id="0" w:name="_GoBack"/>
      <w:bookmarkEnd w:id="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6pt;height:640.8pt">
            <v:imagedata r:id="rId12" o:title="Untitled Diagram"/>
          </v:shape>
        </w:pict>
      </w:r>
    </w:p>
    <w:p w:rsidR="00E96F02" w:rsidRPr="00204897" w:rsidRDefault="00E96F02" w:rsidP="00E96F02"/>
    <w:sectPr w:rsidR="00E96F02" w:rsidRPr="00204897"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16" w:rsidRDefault="00870D16" w:rsidP="00F56E0A">
      <w:r>
        <w:separator/>
      </w:r>
    </w:p>
  </w:endnote>
  <w:endnote w:type="continuationSeparator" w:id="0">
    <w:p w:rsidR="00870D16" w:rsidRDefault="00870D16"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381663"/>
      <w:docPartObj>
        <w:docPartGallery w:val="Page Numbers (Bottom of Page)"/>
        <w:docPartUnique/>
      </w:docPartObj>
    </w:sdtPr>
    <w:sdtEndPr/>
    <w:sdtContent>
      <w:p w:rsidR="006931DD" w:rsidRDefault="00870D16">
        <w:pPr>
          <w:pStyle w:val="Altbilgi"/>
        </w:pPr>
        <w:r>
          <w:pict>
            <v:group id="Group 3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6931DD" w:rsidRDefault="006931DD">
                      <w:pPr>
                        <w:jc w:val="center"/>
                      </w:pPr>
                      <w:r>
                        <w:fldChar w:fldCharType="begin"/>
                      </w:r>
                      <w:r>
                        <w:instrText>PAGE    \* MERGEFORMAT</w:instrText>
                      </w:r>
                      <w:r>
                        <w:fldChar w:fldCharType="separate"/>
                      </w:r>
                      <w:r w:rsidR="00B1465A" w:rsidRPr="00B1465A">
                        <w:rPr>
                          <w:noProof/>
                          <w:color w:val="8C8C8C" w:themeColor="background1" w:themeShade="8C"/>
                        </w:rPr>
                        <w:t>4</w:t>
                      </w:r>
                      <w:r>
                        <w:rPr>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16" w:rsidRDefault="00870D16" w:rsidP="00F56E0A">
      <w:r>
        <w:separator/>
      </w:r>
    </w:p>
  </w:footnote>
  <w:footnote w:type="continuationSeparator" w:id="0">
    <w:p w:rsidR="00870D16" w:rsidRDefault="00870D16" w:rsidP="00F56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759319B"/>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39B22B5E"/>
    <w:multiLevelType w:val="multilevel"/>
    <w:tmpl w:val="067400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95F03F1"/>
    <w:multiLevelType w:val="hybridMultilevel"/>
    <w:tmpl w:val="733EAAD2"/>
    <w:lvl w:ilvl="0" w:tplc="FA8A1D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0"/>
  </w:num>
  <w:num w:numId="9">
    <w:abstractNumId w:val="0"/>
  </w:num>
  <w:num w:numId="10">
    <w:abstractNumId w:val="1"/>
  </w:num>
  <w:num w:numId="11">
    <w:abstractNumId w:val="0"/>
  </w:num>
  <w:num w:numId="12">
    <w:abstractNumId w:val="8"/>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applyBreakingRules/>
    <w:compatSetting w:name="compatibilityMode" w:uri="http://schemas.microsoft.com/office/word" w:val="12"/>
  </w:compat>
  <w:rsids>
    <w:rsidRoot w:val="004F6008"/>
    <w:rsid w:val="00001789"/>
    <w:rsid w:val="0000563F"/>
    <w:rsid w:val="00037CBC"/>
    <w:rsid w:val="00105CD5"/>
    <w:rsid w:val="00130C55"/>
    <w:rsid w:val="00142A89"/>
    <w:rsid w:val="001D55A5"/>
    <w:rsid w:val="001F5849"/>
    <w:rsid w:val="001F6FBD"/>
    <w:rsid w:val="00204897"/>
    <w:rsid w:val="00227135"/>
    <w:rsid w:val="002B6898"/>
    <w:rsid w:val="00303959"/>
    <w:rsid w:val="003136AA"/>
    <w:rsid w:val="00324419"/>
    <w:rsid w:val="0033218C"/>
    <w:rsid w:val="00335D91"/>
    <w:rsid w:val="003820E0"/>
    <w:rsid w:val="004F5CD1"/>
    <w:rsid w:val="004F6008"/>
    <w:rsid w:val="00500591"/>
    <w:rsid w:val="00514F10"/>
    <w:rsid w:val="00603988"/>
    <w:rsid w:val="006661E7"/>
    <w:rsid w:val="006675CE"/>
    <w:rsid w:val="006931DD"/>
    <w:rsid w:val="006A20F1"/>
    <w:rsid w:val="006B047C"/>
    <w:rsid w:val="006C1763"/>
    <w:rsid w:val="007071CB"/>
    <w:rsid w:val="00751BF2"/>
    <w:rsid w:val="0075432F"/>
    <w:rsid w:val="007959F0"/>
    <w:rsid w:val="007B5274"/>
    <w:rsid w:val="007C51C9"/>
    <w:rsid w:val="007D4AE4"/>
    <w:rsid w:val="008120A4"/>
    <w:rsid w:val="00870D16"/>
    <w:rsid w:val="00893244"/>
    <w:rsid w:val="008A56F9"/>
    <w:rsid w:val="008C01EA"/>
    <w:rsid w:val="008F1ACC"/>
    <w:rsid w:val="00A40534"/>
    <w:rsid w:val="00A46CC4"/>
    <w:rsid w:val="00A613E9"/>
    <w:rsid w:val="00AE0163"/>
    <w:rsid w:val="00AF328E"/>
    <w:rsid w:val="00B1465A"/>
    <w:rsid w:val="00B7443E"/>
    <w:rsid w:val="00BA6183"/>
    <w:rsid w:val="00BC0221"/>
    <w:rsid w:val="00BD1E2B"/>
    <w:rsid w:val="00BD689F"/>
    <w:rsid w:val="00C6058E"/>
    <w:rsid w:val="00CE0005"/>
    <w:rsid w:val="00D35A55"/>
    <w:rsid w:val="00D74339"/>
    <w:rsid w:val="00D90EAF"/>
    <w:rsid w:val="00D95592"/>
    <w:rsid w:val="00DE2183"/>
    <w:rsid w:val="00E01C04"/>
    <w:rsid w:val="00E74C4D"/>
    <w:rsid w:val="00E96F02"/>
    <w:rsid w:val="00EB4F51"/>
    <w:rsid w:val="00EC73EE"/>
    <w:rsid w:val="00EF6DBA"/>
    <w:rsid w:val="00F3689F"/>
    <w:rsid w:val="00F541A1"/>
    <w:rsid w:val="00F56E0A"/>
    <w:rsid w:val="00F7625D"/>
    <w:rsid w:val="00F93852"/>
    <w:rsid w:val="00FA1D1A"/>
    <w:rsid w:val="00FE69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oNotEmbedSmartTags/>
  <w:decimalSymbol w:val=","/>
  <w:listSeparator w:val=";"/>
  <w15:docId w15:val="{BD416D45-C3BE-449D-B4E0-77314677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898"/>
    <w:pPr>
      <w:suppressAutoHyphens/>
      <w:jc w:val="both"/>
    </w:pPr>
    <w:rPr>
      <w:rFonts w:eastAsia="MS Mincho"/>
      <w:lang w:val="tr-TR" w:eastAsia="zh-CN"/>
    </w:rPr>
  </w:style>
  <w:style w:type="paragraph" w:styleId="Balk1">
    <w:name w:val="heading 1"/>
    <w:basedOn w:val="Normal"/>
    <w:next w:val="Normal"/>
    <w:qFormat/>
    <w:rsid w:val="002B6898"/>
    <w:pPr>
      <w:keepNext/>
      <w:numPr>
        <w:numId w:val="1"/>
      </w:numPr>
      <w:spacing w:before="180" w:after="120"/>
      <w:jc w:val="center"/>
      <w:outlineLvl w:val="0"/>
    </w:pPr>
    <w:rPr>
      <w:b/>
      <w:bCs/>
      <w:sz w:val="22"/>
      <w:szCs w:val="22"/>
    </w:rPr>
  </w:style>
  <w:style w:type="paragraph" w:styleId="Balk2">
    <w:name w:val="heading 2"/>
    <w:basedOn w:val="Normal"/>
    <w:next w:val="Normal"/>
    <w:qFormat/>
    <w:rsid w:val="002B6898"/>
    <w:pPr>
      <w:keepNext/>
      <w:numPr>
        <w:ilvl w:val="1"/>
        <w:numId w:val="1"/>
      </w:numPr>
      <w:spacing w:before="180" w:after="120"/>
      <w:outlineLvl w:val="1"/>
    </w:pPr>
    <w:rPr>
      <w:b/>
      <w:bCs/>
      <w:sz w:val="18"/>
      <w:szCs w:val="18"/>
    </w:rPr>
  </w:style>
  <w:style w:type="paragraph" w:styleId="Balk3">
    <w:name w:val="heading 3"/>
    <w:basedOn w:val="Normal"/>
    <w:next w:val="Normal"/>
    <w:qFormat/>
    <w:rsid w:val="002B6898"/>
    <w:pPr>
      <w:keepNext/>
      <w:numPr>
        <w:ilvl w:val="2"/>
        <w:numId w:val="1"/>
      </w:numPr>
      <w:spacing w:before="180" w:after="120"/>
      <w:outlineLvl w:val="2"/>
    </w:pPr>
    <w:rPr>
      <w:i/>
      <w:iCs/>
      <w:sz w:val="18"/>
      <w:szCs w:val="18"/>
    </w:rPr>
  </w:style>
  <w:style w:type="paragraph" w:styleId="Balk4">
    <w:name w:val="heading 4"/>
    <w:basedOn w:val="Normal"/>
    <w:next w:val="Normal"/>
    <w:qFormat/>
    <w:rsid w:val="002B6898"/>
    <w:pPr>
      <w:keepNext/>
      <w:numPr>
        <w:ilvl w:val="3"/>
        <w:numId w:val="1"/>
      </w:numPr>
      <w:spacing w:before="240" w:after="60"/>
      <w:outlineLvl w:val="3"/>
    </w:pPr>
    <w:rPr>
      <w:b/>
      <w:bCs/>
      <w:i/>
      <w:iCs/>
      <w:sz w:val="18"/>
      <w:szCs w:val="18"/>
    </w:rPr>
  </w:style>
  <w:style w:type="paragraph" w:styleId="Balk5">
    <w:name w:val="heading 5"/>
    <w:basedOn w:val="Normal"/>
    <w:next w:val="Normal"/>
    <w:qFormat/>
    <w:rsid w:val="002B6898"/>
    <w:pPr>
      <w:numPr>
        <w:ilvl w:val="4"/>
        <w:numId w:val="1"/>
      </w:numPr>
      <w:spacing w:before="240" w:after="60"/>
      <w:outlineLvl w:val="4"/>
    </w:pPr>
    <w:rPr>
      <w:sz w:val="18"/>
      <w:szCs w:val="18"/>
    </w:rPr>
  </w:style>
  <w:style w:type="paragraph" w:styleId="Balk6">
    <w:name w:val="heading 6"/>
    <w:basedOn w:val="Normal"/>
    <w:next w:val="Normal"/>
    <w:qFormat/>
    <w:rsid w:val="002B6898"/>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2B6898"/>
    <w:pPr>
      <w:numPr>
        <w:ilvl w:val="6"/>
        <w:numId w:val="1"/>
      </w:numPr>
      <w:spacing w:before="240" w:after="60"/>
      <w:outlineLvl w:val="6"/>
    </w:pPr>
    <w:rPr>
      <w:rFonts w:ascii="Arial" w:hAnsi="Arial" w:cs="Arial"/>
    </w:rPr>
  </w:style>
  <w:style w:type="paragraph" w:styleId="Balk8">
    <w:name w:val="heading 8"/>
    <w:basedOn w:val="Normal"/>
    <w:next w:val="Normal"/>
    <w:qFormat/>
    <w:rsid w:val="002B6898"/>
    <w:pPr>
      <w:numPr>
        <w:ilvl w:val="7"/>
        <w:numId w:val="1"/>
      </w:numPr>
      <w:spacing w:before="240" w:after="60"/>
      <w:outlineLvl w:val="7"/>
    </w:pPr>
    <w:rPr>
      <w:rFonts w:ascii="Arial" w:hAnsi="Arial" w:cs="Arial"/>
      <w:i/>
      <w:iCs/>
    </w:rPr>
  </w:style>
  <w:style w:type="paragraph" w:styleId="Balk9">
    <w:name w:val="heading 9"/>
    <w:basedOn w:val="Normal"/>
    <w:next w:val="Normal"/>
    <w:qFormat/>
    <w:rsid w:val="002B6898"/>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2B6898"/>
    <w:rPr>
      <w:rFonts w:ascii="Symbol" w:hAnsi="Symbol" w:cs="Symbol"/>
    </w:rPr>
  </w:style>
  <w:style w:type="character" w:customStyle="1" w:styleId="WW8Num3z0">
    <w:name w:val="WW8Num3z0"/>
    <w:rsid w:val="002B6898"/>
    <w:rPr>
      <w:rFonts w:ascii="Symbol" w:hAnsi="Symbol" w:cs="Symbol"/>
    </w:rPr>
  </w:style>
  <w:style w:type="character" w:customStyle="1" w:styleId="Absatz-Standardschriftart">
    <w:name w:val="Absatz-Standardschriftart"/>
    <w:rsid w:val="002B6898"/>
  </w:style>
  <w:style w:type="character" w:customStyle="1" w:styleId="WW8Num3z1">
    <w:name w:val="WW8Num3z1"/>
    <w:rsid w:val="002B6898"/>
    <w:rPr>
      <w:rFonts w:ascii="Courier New" w:hAnsi="Courier New" w:cs="Courier New"/>
    </w:rPr>
  </w:style>
  <w:style w:type="character" w:customStyle="1" w:styleId="WW8Num3z2">
    <w:name w:val="WW8Num3z2"/>
    <w:rsid w:val="002B6898"/>
    <w:rPr>
      <w:rFonts w:ascii="Wingdings" w:hAnsi="Wingdings" w:cs="Wingdings"/>
    </w:rPr>
  </w:style>
  <w:style w:type="character" w:customStyle="1" w:styleId="VarsaylanParagrafYazTipi1">
    <w:name w:val="Varsayılan Paragraf Yazı Tipi1"/>
    <w:rsid w:val="002B6898"/>
  </w:style>
  <w:style w:type="character" w:customStyle="1" w:styleId="EndnoteCharacters">
    <w:name w:val="Endnote Characters"/>
    <w:basedOn w:val="VarsaylanParagrafYazTipi1"/>
    <w:rsid w:val="002B6898"/>
    <w:rPr>
      <w:vertAlign w:val="superscript"/>
    </w:rPr>
  </w:style>
  <w:style w:type="character" w:customStyle="1" w:styleId="FootnoteCharacters">
    <w:name w:val="Footnote Characters"/>
    <w:basedOn w:val="VarsaylanParagrafYazTipi1"/>
    <w:rsid w:val="002B6898"/>
    <w:rPr>
      <w:vertAlign w:val="superscript"/>
    </w:rPr>
  </w:style>
  <w:style w:type="character" w:customStyle="1" w:styleId="Superscript">
    <w:name w:val="Superscript"/>
    <w:rsid w:val="002B6898"/>
    <w:rPr>
      <w:vertAlign w:val="superscript"/>
    </w:rPr>
  </w:style>
  <w:style w:type="character" w:styleId="Vurgu">
    <w:name w:val="Emphasis"/>
    <w:basedOn w:val="VarsaylanParagrafYazTipi1"/>
    <w:qFormat/>
    <w:rsid w:val="002B6898"/>
    <w:rPr>
      <w:i/>
      <w:iCs/>
    </w:rPr>
  </w:style>
  <w:style w:type="character" w:customStyle="1" w:styleId="AklamaBavurusu1">
    <w:name w:val="Açıklama Başvurusu1"/>
    <w:basedOn w:val="VarsaylanParagrafYazTipi1"/>
    <w:rsid w:val="002B6898"/>
    <w:rPr>
      <w:sz w:val="16"/>
      <w:szCs w:val="16"/>
    </w:rPr>
  </w:style>
  <w:style w:type="character" w:styleId="Kpr">
    <w:name w:val="Hyperlink"/>
    <w:basedOn w:val="VarsaylanParagrafYazTipi1"/>
    <w:rsid w:val="002B6898"/>
    <w:rPr>
      <w:color w:val="0000FF"/>
      <w:u w:val="single"/>
    </w:rPr>
  </w:style>
  <w:style w:type="character" w:styleId="zlenenKpr">
    <w:name w:val="FollowedHyperlink"/>
    <w:basedOn w:val="VarsaylanParagrafYazTipi1"/>
    <w:rsid w:val="002B6898"/>
    <w:rPr>
      <w:color w:val="800080"/>
      <w:u w:val="single"/>
    </w:rPr>
  </w:style>
  <w:style w:type="paragraph" w:customStyle="1" w:styleId="Heading">
    <w:name w:val="Heading"/>
    <w:basedOn w:val="Normal"/>
    <w:next w:val="GvdeMetni"/>
    <w:rsid w:val="002B6898"/>
    <w:pPr>
      <w:keepNext/>
      <w:spacing w:before="240" w:after="120"/>
    </w:pPr>
    <w:rPr>
      <w:rFonts w:ascii="Liberation Sans" w:eastAsia="DejaVu Sans" w:hAnsi="Liberation Sans" w:cs="DejaVu Sans"/>
      <w:sz w:val="28"/>
      <w:szCs w:val="28"/>
    </w:rPr>
  </w:style>
  <w:style w:type="paragraph" w:styleId="GvdeMetni">
    <w:name w:val="Body Text"/>
    <w:basedOn w:val="Normal"/>
    <w:rsid w:val="002B6898"/>
    <w:pPr>
      <w:spacing w:after="120"/>
    </w:pPr>
  </w:style>
  <w:style w:type="paragraph" w:styleId="Liste">
    <w:name w:val="List"/>
    <w:basedOn w:val="GvdeMetni"/>
    <w:rsid w:val="002B6898"/>
  </w:style>
  <w:style w:type="paragraph" w:styleId="ResimYazs">
    <w:name w:val="caption"/>
    <w:basedOn w:val="Normal"/>
    <w:qFormat/>
    <w:rsid w:val="002B6898"/>
    <w:pPr>
      <w:suppressLineNumbers/>
      <w:spacing w:before="120" w:after="120"/>
    </w:pPr>
    <w:rPr>
      <w:i/>
      <w:iCs/>
      <w:sz w:val="24"/>
      <w:szCs w:val="24"/>
    </w:rPr>
  </w:style>
  <w:style w:type="paragraph" w:customStyle="1" w:styleId="Index">
    <w:name w:val="Index"/>
    <w:basedOn w:val="Normal"/>
    <w:rsid w:val="002B6898"/>
    <w:pPr>
      <w:suppressLineNumbers/>
    </w:pPr>
  </w:style>
  <w:style w:type="paragraph" w:customStyle="1" w:styleId="AklamaMetni1">
    <w:name w:val="Açıklama Metni1"/>
    <w:basedOn w:val="Normal"/>
    <w:rsid w:val="002B6898"/>
  </w:style>
  <w:style w:type="paragraph" w:customStyle="1" w:styleId="FootnoteBase">
    <w:name w:val="Footnote Base"/>
    <w:basedOn w:val="Normal"/>
    <w:rsid w:val="002B6898"/>
    <w:pPr>
      <w:tabs>
        <w:tab w:val="left" w:pos="187"/>
      </w:tabs>
      <w:spacing w:line="220" w:lineRule="exact"/>
      <w:ind w:left="187" w:hanging="187"/>
    </w:pPr>
    <w:rPr>
      <w:sz w:val="18"/>
      <w:szCs w:val="18"/>
    </w:rPr>
  </w:style>
  <w:style w:type="paragraph" w:customStyle="1" w:styleId="ResimYazs1">
    <w:name w:val="Resim Yazısı1"/>
    <w:basedOn w:val="Normal"/>
    <w:next w:val="Normal"/>
    <w:rsid w:val="002B6898"/>
    <w:pPr>
      <w:spacing w:before="120" w:after="240"/>
      <w:ind w:left="289" w:right="289"/>
    </w:pPr>
    <w:rPr>
      <w:i/>
      <w:iCs/>
      <w:sz w:val="18"/>
      <w:szCs w:val="18"/>
    </w:rPr>
  </w:style>
  <w:style w:type="paragraph" w:customStyle="1" w:styleId="Picture">
    <w:name w:val="Picture"/>
    <w:basedOn w:val="Normal"/>
    <w:next w:val="ResimYazs1"/>
    <w:rsid w:val="002B6898"/>
    <w:pPr>
      <w:keepNext/>
      <w:spacing w:before="200" w:after="60"/>
      <w:ind w:right="43"/>
      <w:jc w:val="center"/>
    </w:pPr>
    <w:rPr>
      <w:sz w:val="18"/>
      <w:szCs w:val="18"/>
    </w:rPr>
  </w:style>
  <w:style w:type="paragraph" w:customStyle="1" w:styleId="URL">
    <w:name w:val="URL"/>
    <w:basedOn w:val="Normal"/>
    <w:rsid w:val="002B6898"/>
    <w:rPr>
      <w:rFonts w:ascii="Courier" w:hAnsi="Courier" w:cs="Courier"/>
      <w:lang w:val="en-GB"/>
    </w:rPr>
  </w:style>
  <w:style w:type="paragraph" w:styleId="Altbilgi">
    <w:name w:val="footer"/>
    <w:basedOn w:val="Normal"/>
    <w:rsid w:val="002B6898"/>
    <w:pPr>
      <w:tabs>
        <w:tab w:val="center" w:pos="4320"/>
        <w:tab w:val="right" w:pos="8640"/>
      </w:tabs>
    </w:pPr>
  </w:style>
  <w:style w:type="paragraph" w:styleId="DipnotMetni">
    <w:name w:val="footnote text"/>
    <w:basedOn w:val="Normal"/>
    <w:rsid w:val="002B6898"/>
  </w:style>
  <w:style w:type="paragraph" w:customStyle="1" w:styleId="MakroMetni1">
    <w:name w:val="Makro Metni1"/>
    <w:basedOn w:val="Normal"/>
    <w:rsid w:val="002B6898"/>
    <w:pPr>
      <w:spacing w:after="120"/>
      <w:ind w:right="45"/>
    </w:pPr>
    <w:rPr>
      <w:rFonts w:ascii="Courier New" w:hAnsi="Courier New" w:cs="Courier New"/>
      <w:sz w:val="18"/>
      <w:szCs w:val="18"/>
    </w:rPr>
  </w:style>
  <w:style w:type="paragraph" w:customStyle="1" w:styleId="Author">
    <w:name w:val="Author"/>
    <w:basedOn w:val="Normal"/>
    <w:next w:val="Normal"/>
    <w:rsid w:val="002B6898"/>
    <w:pPr>
      <w:spacing w:before="220" w:after="220"/>
      <w:jc w:val="center"/>
    </w:pPr>
    <w:rPr>
      <w:i/>
      <w:iCs/>
      <w:sz w:val="24"/>
      <w:szCs w:val="24"/>
    </w:rPr>
  </w:style>
  <w:style w:type="paragraph" w:customStyle="1" w:styleId="HeadingBase">
    <w:name w:val="Heading Base"/>
    <w:basedOn w:val="Normal"/>
    <w:next w:val="Normal"/>
    <w:rsid w:val="002B6898"/>
    <w:pPr>
      <w:keepNext/>
      <w:keepLines/>
      <w:spacing w:before="240" w:after="120"/>
    </w:pPr>
    <w:rPr>
      <w:rFonts w:ascii="Arial" w:hAnsi="Arial" w:cs="Arial"/>
      <w:b/>
      <w:bCs/>
      <w:kern w:val="1"/>
      <w:sz w:val="36"/>
      <w:szCs w:val="36"/>
    </w:rPr>
  </w:style>
  <w:style w:type="paragraph" w:styleId="GvdeMetniGirintisi">
    <w:name w:val="Body Text Indent"/>
    <w:basedOn w:val="Normal"/>
    <w:rsid w:val="002B6898"/>
    <w:pPr>
      <w:numPr>
        <w:numId w:val="2"/>
      </w:numPr>
      <w:spacing w:after="120"/>
      <w:ind w:right="45"/>
    </w:pPr>
    <w:rPr>
      <w:sz w:val="18"/>
      <w:szCs w:val="18"/>
    </w:rPr>
  </w:style>
  <w:style w:type="paragraph" w:customStyle="1" w:styleId="BodyTextKeep">
    <w:name w:val="Body Text Keep"/>
    <w:basedOn w:val="Normal"/>
    <w:rsid w:val="002B6898"/>
    <w:pPr>
      <w:keepNext/>
      <w:ind w:right="45"/>
    </w:pPr>
    <w:rPr>
      <w:sz w:val="18"/>
      <w:szCs w:val="18"/>
    </w:rPr>
  </w:style>
  <w:style w:type="paragraph" w:customStyle="1" w:styleId="Address">
    <w:name w:val="Address"/>
    <w:basedOn w:val="Normal"/>
    <w:rsid w:val="002B6898"/>
    <w:pPr>
      <w:keepLines/>
      <w:ind w:right="4320"/>
    </w:pPr>
    <w:rPr>
      <w:sz w:val="18"/>
      <w:szCs w:val="18"/>
    </w:rPr>
  </w:style>
  <w:style w:type="paragraph" w:customStyle="1" w:styleId="Reference">
    <w:name w:val="Reference"/>
    <w:basedOn w:val="Normal"/>
    <w:rsid w:val="002B6898"/>
    <w:pPr>
      <w:numPr>
        <w:numId w:val="5"/>
      </w:numPr>
    </w:pPr>
    <w:rPr>
      <w:sz w:val="18"/>
      <w:szCs w:val="18"/>
    </w:rPr>
  </w:style>
  <w:style w:type="paragraph" w:customStyle="1" w:styleId="Equation">
    <w:name w:val="Equation"/>
    <w:basedOn w:val="Normal"/>
    <w:rsid w:val="002B6898"/>
    <w:pPr>
      <w:tabs>
        <w:tab w:val="left" w:pos="567"/>
        <w:tab w:val="right" w:pos="4678"/>
      </w:tabs>
      <w:spacing w:before="120" w:after="120"/>
      <w:jc w:val="left"/>
    </w:pPr>
    <w:rPr>
      <w:sz w:val="18"/>
      <w:szCs w:val="18"/>
    </w:rPr>
  </w:style>
  <w:style w:type="paragraph" w:customStyle="1" w:styleId="Title1">
    <w:name w:val="Title1"/>
    <w:basedOn w:val="Normal"/>
    <w:next w:val="Author"/>
    <w:rsid w:val="002B6898"/>
    <w:pPr>
      <w:spacing w:before="100"/>
      <w:ind w:left="1134" w:right="720"/>
      <w:jc w:val="center"/>
    </w:pPr>
    <w:rPr>
      <w:b/>
      <w:bCs/>
      <w:sz w:val="28"/>
      <w:szCs w:val="28"/>
    </w:rPr>
  </w:style>
  <w:style w:type="paragraph" w:customStyle="1" w:styleId="Item">
    <w:name w:val="Item"/>
    <w:basedOn w:val="Normal"/>
    <w:rsid w:val="002B6898"/>
    <w:pPr>
      <w:numPr>
        <w:numId w:val="6"/>
      </w:numPr>
      <w:ind w:right="288"/>
    </w:pPr>
    <w:rPr>
      <w:sz w:val="18"/>
      <w:szCs w:val="18"/>
    </w:rPr>
  </w:style>
  <w:style w:type="paragraph" w:customStyle="1" w:styleId="Abstract">
    <w:name w:val="Abstract"/>
    <w:basedOn w:val="Normal"/>
    <w:next w:val="Normal"/>
    <w:rsid w:val="002B6898"/>
    <w:pPr>
      <w:ind w:right="45"/>
    </w:pPr>
    <w:rPr>
      <w:sz w:val="18"/>
      <w:szCs w:val="18"/>
    </w:rPr>
  </w:style>
  <w:style w:type="paragraph" w:customStyle="1" w:styleId="NumItem">
    <w:name w:val="NumItem"/>
    <w:basedOn w:val="Normal"/>
    <w:rsid w:val="002B6898"/>
    <w:pPr>
      <w:numPr>
        <w:numId w:val="4"/>
      </w:numPr>
      <w:ind w:left="0" w:right="288" w:firstLine="0"/>
    </w:pPr>
    <w:rPr>
      <w:sz w:val="18"/>
      <w:szCs w:val="18"/>
    </w:rPr>
  </w:style>
  <w:style w:type="paragraph" w:customStyle="1" w:styleId="Affiliation">
    <w:name w:val="Affiliation"/>
    <w:basedOn w:val="Normal"/>
    <w:rsid w:val="002B6898"/>
    <w:pPr>
      <w:jc w:val="center"/>
    </w:pPr>
    <w:rPr>
      <w:sz w:val="24"/>
      <w:szCs w:val="24"/>
    </w:rPr>
  </w:style>
  <w:style w:type="paragraph" w:customStyle="1" w:styleId="AbstractHeading">
    <w:name w:val="AbstractHeading"/>
    <w:basedOn w:val="Abstract"/>
    <w:rsid w:val="002B6898"/>
    <w:pPr>
      <w:spacing w:before="80" w:after="120"/>
      <w:jc w:val="center"/>
    </w:pPr>
    <w:rPr>
      <w:b/>
      <w:bCs/>
      <w:sz w:val="22"/>
      <w:szCs w:val="22"/>
    </w:rPr>
  </w:style>
  <w:style w:type="paragraph" w:customStyle="1" w:styleId="BodyTextNext">
    <w:name w:val="Body Text Next"/>
    <w:basedOn w:val="Normal"/>
    <w:rsid w:val="002B6898"/>
    <w:pPr>
      <w:ind w:right="45" w:firstLine="284"/>
    </w:pPr>
    <w:rPr>
      <w:sz w:val="18"/>
      <w:szCs w:val="18"/>
    </w:rPr>
  </w:style>
  <w:style w:type="paragraph" w:styleId="stbilgi">
    <w:name w:val="header"/>
    <w:basedOn w:val="Normal"/>
    <w:rsid w:val="002B6898"/>
    <w:pPr>
      <w:tabs>
        <w:tab w:val="center" w:pos="4153"/>
        <w:tab w:val="right" w:pos="8306"/>
      </w:tabs>
    </w:pPr>
  </w:style>
  <w:style w:type="paragraph" w:customStyle="1" w:styleId="Tablecaption">
    <w:name w:val="Table caption"/>
    <w:basedOn w:val="ResimYazs1"/>
    <w:rsid w:val="002B6898"/>
    <w:pPr>
      <w:spacing w:before="220" w:after="180"/>
      <w:jc w:val="center"/>
    </w:pPr>
    <w:rPr>
      <w:i w:val="0"/>
      <w:iCs w:val="0"/>
    </w:rPr>
  </w:style>
  <w:style w:type="paragraph" w:styleId="BalonMetni">
    <w:name w:val="Balloon Text"/>
    <w:basedOn w:val="Normal"/>
    <w:rsid w:val="002B6898"/>
    <w:rPr>
      <w:rFonts w:ascii="Tahoma" w:hAnsi="Tahoma" w:cs="Tahoma"/>
      <w:sz w:val="16"/>
      <w:szCs w:val="16"/>
    </w:rPr>
  </w:style>
  <w:style w:type="paragraph" w:customStyle="1" w:styleId="Figurecaption">
    <w:name w:val="Figure caption"/>
    <w:basedOn w:val="Tablecaption"/>
    <w:rsid w:val="002B6898"/>
    <w:rPr>
      <w:i/>
      <w:iCs/>
    </w:rPr>
  </w:style>
  <w:style w:type="paragraph" w:customStyle="1" w:styleId="TableContents">
    <w:name w:val="Table Contents"/>
    <w:basedOn w:val="Normal"/>
    <w:rsid w:val="002B6898"/>
    <w:pPr>
      <w:suppressLineNumbers/>
    </w:pPr>
  </w:style>
  <w:style w:type="paragraph" w:customStyle="1" w:styleId="TableHeading">
    <w:name w:val="Table Heading"/>
    <w:basedOn w:val="TableContents"/>
    <w:rsid w:val="002B6898"/>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ListeParagraf">
    <w:name w:val="List Paragraph"/>
    <w:basedOn w:val="Normal"/>
    <w:uiPriority w:val="34"/>
    <w:qFormat/>
    <w:rsid w:val="001D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zguderya@gma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w.io"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AA1C9-D54F-4B05-8147-B88C5BC7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632</TotalTime>
  <Pages>4</Pages>
  <Words>1347</Words>
  <Characters>7681</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Mehmet'</cp:lastModifiedBy>
  <cp:revision>17</cp:revision>
  <cp:lastPrinted>2007-11-28T13:58:00Z</cp:lastPrinted>
  <dcterms:created xsi:type="dcterms:W3CDTF">2013-09-16T08:12:00Z</dcterms:created>
  <dcterms:modified xsi:type="dcterms:W3CDTF">2020-05-17T13:16:00Z</dcterms:modified>
</cp:coreProperties>
</file>